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73705" w14:textId="77777777" w:rsidR="00E8280F" w:rsidRP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0000"/>
          <w:kern w:val="0"/>
          <w:sz w:val="29"/>
          <w:szCs w:val="29"/>
        </w:rPr>
      </w:pPr>
      <w:r w:rsidRPr="00E8280F">
        <w:rPr>
          <w:rFonts w:ascii="Verdana" w:hAnsi="Verdana"/>
          <w:color w:val="FF0000"/>
          <w:kern w:val="0"/>
        </w:rPr>
        <w:fldChar w:fldCharType="begin"/>
      </w:r>
      <w:r w:rsidRPr="00E8280F">
        <w:rPr>
          <w:rFonts w:ascii="Verdana" w:hAnsi="Verdana"/>
          <w:color w:val="FF0000"/>
          <w:kern w:val="0"/>
        </w:rPr>
        <w:instrText>HYPERLINK "http://www.cnblogs.com/polk6/archive/2013/05/28/3101571.html"</w:instrText>
      </w:r>
      <w:r w:rsidRPr="00E8280F">
        <w:rPr>
          <w:rFonts w:ascii="Verdana" w:hAnsi="Verdana"/>
          <w:color w:val="FF0000"/>
          <w:kern w:val="0"/>
        </w:rPr>
      </w:r>
      <w:r w:rsidRPr="00E8280F">
        <w:rPr>
          <w:rFonts w:ascii="Verdana" w:hAnsi="Verdana"/>
          <w:color w:val="FF0000"/>
          <w:kern w:val="0"/>
        </w:rPr>
        <w:fldChar w:fldCharType="separate"/>
      </w:r>
      <w:r w:rsidRPr="00E8280F">
        <w:rPr>
          <w:rFonts w:ascii="Verdana" w:hAnsi="Verdana" w:cs="Verdana"/>
          <w:b/>
          <w:bCs/>
          <w:color w:val="FF0000"/>
          <w:kern w:val="0"/>
          <w:sz w:val="29"/>
          <w:szCs w:val="29"/>
        </w:rPr>
        <w:t>H</w:t>
      </w:r>
      <w:r w:rsidRPr="00E8280F">
        <w:rPr>
          <w:rFonts w:ascii="Verdana" w:hAnsi="Verdana" w:cs="Verdana"/>
          <w:b/>
          <w:bCs/>
          <w:color w:val="FF0000"/>
          <w:kern w:val="0"/>
          <w:sz w:val="29"/>
          <w:szCs w:val="29"/>
        </w:rPr>
        <w:t>T</w:t>
      </w:r>
      <w:r w:rsidRPr="00E8280F">
        <w:rPr>
          <w:rFonts w:ascii="Verdana" w:hAnsi="Verdana" w:cs="Verdana"/>
          <w:b/>
          <w:bCs/>
          <w:color w:val="FF0000"/>
          <w:kern w:val="0"/>
          <w:sz w:val="29"/>
          <w:szCs w:val="29"/>
        </w:rPr>
        <w:t>ML name</w:t>
      </w:r>
      <w:r w:rsidRPr="00E8280F">
        <w:rPr>
          <w:rFonts w:ascii="Verdana" w:hAnsi="Verdana" w:cs="Verdana"/>
          <w:b/>
          <w:bCs/>
          <w:color w:val="FF0000"/>
          <w:kern w:val="0"/>
          <w:sz w:val="29"/>
          <w:szCs w:val="29"/>
        </w:rPr>
        <w:t>、</w:t>
      </w:r>
      <w:r w:rsidRPr="00E8280F">
        <w:rPr>
          <w:rFonts w:ascii="Verdana" w:hAnsi="Verdana" w:cs="Verdana"/>
          <w:b/>
          <w:bCs/>
          <w:color w:val="FF0000"/>
          <w:kern w:val="0"/>
          <w:sz w:val="29"/>
          <w:szCs w:val="29"/>
        </w:rPr>
        <w:t>id</w:t>
      </w:r>
      <w:r w:rsidRPr="00E8280F">
        <w:rPr>
          <w:rFonts w:ascii="Verdana" w:hAnsi="Verdana" w:cs="Verdana"/>
          <w:b/>
          <w:bCs/>
          <w:color w:val="FF0000"/>
          <w:kern w:val="0"/>
          <w:sz w:val="29"/>
          <w:szCs w:val="29"/>
        </w:rPr>
        <w:t>、</w:t>
      </w:r>
      <w:r w:rsidRPr="00E8280F">
        <w:rPr>
          <w:rFonts w:ascii="Verdana" w:hAnsi="Verdana" w:cs="Verdana"/>
          <w:b/>
          <w:bCs/>
          <w:color w:val="FF0000"/>
          <w:kern w:val="0"/>
          <w:sz w:val="29"/>
          <w:szCs w:val="29"/>
        </w:rPr>
        <w:t xml:space="preserve">class </w:t>
      </w:r>
      <w:r w:rsidRPr="00E8280F">
        <w:rPr>
          <w:rFonts w:ascii="Verdana" w:hAnsi="Verdana" w:cs="Verdana"/>
          <w:b/>
          <w:bCs/>
          <w:color w:val="FF0000"/>
          <w:kern w:val="0"/>
          <w:sz w:val="29"/>
          <w:szCs w:val="29"/>
        </w:rPr>
        <w:t>的区别</w:t>
      </w:r>
      <w:r w:rsidRPr="00E8280F">
        <w:rPr>
          <w:rFonts w:ascii="Verdana" w:hAnsi="Verdana"/>
          <w:color w:val="FF0000"/>
          <w:kern w:val="0"/>
        </w:rPr>
        <w:fldChar w:fldCharType="end"/>
      </w:r>
    </w:p>
    <w:p w14:paraId="28A6921C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FFFF"/>
          <w:kern w:val="0"/>
          <w:sz w:val="50"/>
          <w:szCs w:val="50"/>
        </w:rPr>
      </w:pPr>
      <w:r>
        <w:rPr>
          <w:rFonts w:ascii="Verdana" w:hAnsi="Verdana" w:cs="Verdana"/>
          <w:b/>
          <w:bCs/>
          <w:color w:val="FFFFFF"/>
          <w:kern w:val="0"/>
          <w:sz w:val="50"/>
          <w:szCs w:val="50"/>
        </w:rPr>
        <w:t>目录</w:t>
      </w:r>
    </w:p>
    <w:p w14:paraId="1940071A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 xml:space="preserve">1. </w:t>
      </w:r>
      <w:r>
        <w:rPr>
          <w:rFonts w:ascii="Verdana" w:hAnsi="Verdana" w:cs="Verdana"/>
          <w:color w:val="094EC0"/>
          <w:kern w:val="0"/>
          <w:sz w:val="30"/>
          <w:szCs w:val="30"/>
        </w:rPr>
        <w:t>name</w:t>
      </w:r>
      <w:r>
        <w:rPr>
          <w:rFonts w:ascii="Verdana" w:hAnsi="Verdana" w:cs="Verdana"/>
          <w:color w:val="1C1C1C"/>
          <w:kern w:val="0"/>
          <w:sz w:val="30"/>
          <w:szCs w:val="30"/>
        </w:rPr>
        <w:t xml:space="preserve"> </w:t>
      </w:r>
      <w:r>
        <w:rPr>
          <w:rFonts w:ascii="Verdana" w:hAnsi="Verdana" w:cs="Verdana"/>
          <w:color w:val="1C1C1C"/>
          <w:kern w:val="0"/>
          <w:sz w:val="30"/>
          <w:szCs w:val="30"/>
        </w:rPr>
        <w:t>：指定标签的名称。</w:t>
      </w:r>
    </w:p>
    <w:p w14:paraId="485D3C7F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 xml:space="preserve">2. </w:t>
      </w:r>
      <w:r>
        <w:rPr>
          <w:rFonts w:ascii="Verdana" w:hAnsi="Verdana" w:cs="Verdana"/>
          <w:color w:val="094EC0"/>
          <w:kern w:val="0"/>
          <w:sz w:val="30"/>
          <w:szCs w:val="30"/>
        </w:rPr>
        <w:t>id</w:t>
      </w:r>
      <w:r>
        <w:rPr>
          <w:rFonts w:ascii="Verdana" w:hAnsi="Verdana" w:cs="Verdana"/>
          <w:color w:val="1C1C1C"/>
          <w:kern w:val="0"/>
          <w:sz w:val="30"/>
          <w:szCs w:val="30"/>
        </w:rPr>
        <w:t xml:space="preserve"> </w:t>
      </w:r>
      <w:r>
        <w:rPr>
          <w:rFonts w:ascii="Verdana" w:hAnsi="Verdana" w:cs="Verdana"/>
          <w:color w:val="1C1C1C"/>
          <w:kern w:val="0"/>
          <w:sz w:val="30"/>
          <w:szCs w:val="30"/>
        </w:rPr>
        <w:t>：指定标签的唯一标识。</w:t>
      </w:r>
    </w:p>
    <w:p w14:paraId="3BE6BBFD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 xml:space="preserve">3. </w:t>
      </w:r>
      <w:r>
        <w:rPr>
          <w:rFonts w:ascii="Verdana" w:hAnsi="Verdana" w:cs="Verdana"/>
          <w:color w:val="094EC0"/>
          <w:kern w:val="0"/>
          <w:sz w:val="30"/>
          <w:szCs w:val="30"/>
        </w:rPr>
        <w:t>class</w:t>
      </w:r>
      <w:r>
        <w:rPr>
          <w:rFonts w:ascii="Verdana" w:hAnsi="Verdana" w:cs="Verdana"/>
          <w:color w:val="1C1C1C"/>
          <w:kern w:val="0"/>
          <w:sz w:val="30"/>
          <w:szCs w:val="30"/>
        </w:rPr>
        <w:t xml:space="preserve"> </w:t>
      </w:r>
      <w:r>
        <w:rPr>
          <w:rFonts w:ascii="Verdana" w:hAnsi="Verdana" w:cs="Verdana"/>
          <w:color w:val="1C1C1C"/>
          <w:kern w:val="0"/>
          <w:sz w:val="30"/>
          <w:szCs w:val="30"/>
        </w:rPr>
        <w:t>：指定标签的类名。</w:t>
      </w:r>
    </w:p>
    <w:p w14:paraId="1DC6A950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> </w:t>
      </w:r>
    </w:p>
    <w:p w14:paraId="695A11B7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FFFF"/>
          <w:kern w:val="0"/>
          <w:sz w:val="50"/>
          <w:szCs w:val="50"/>
        </w:rPr>
      </w:pPr>
      <w:r>
        <w:rPr>
          <w:rFonts w:ascii="Verdana" w:hAnsi="Verdana" w:cs="Verdana"/>
          <w:b/>
          <w:bCs/>
          <w:color w:val="FFFFFF"/>
          <w:kern w:val="0"/>
          <w:sz w:val="50"/>
          <w:szCs w:val="50"/>
        </w:rPr>
        <w:t>1. name</w:t>
      </w:r>
    </w:p>
    <w:p w14:paraId="3F668767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>指定标签的名称。</w:t>
      </w:r>
    </w:p>
    <w:p w14:paraId="5B653FCD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FFFF"/>
          <w:kern w:val="0"/>
          <w:sz w:val="40"/>
          <w:szCs w:val="40"/>
        </w:rPr>
      </w:pP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 xml:space="preserve">1.1 </w:t>
      </w: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>格式</w:t>
      </w:r>
    </w:p>
    <w:p w14:paraId="564D7CF4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 xml:space="preserve">&lt;input type="text" </w:t>
      </w:r>
      <w:r>
        <w:rPr>
          <w:rFonts w:ascii="Verdana" w:hAnsi="Verdana" w:cs="Verdana"/>
          <w:color w:val="0000FF"/>
          <w:kern w:val="0"/>
          <w:sz w:val="30"/>
          <w:szCs w:val="30"/>
        </w:rPr>
        <w:t>name</w:t>
      </w:r>
      <w:r>
        <w:rPr>
          <w:rFonts w:ascii="Verdana" w:hAnsi="Verdana" w:cs="Verdana"/>
          <w:color w:val="1C1C1C"/>
          <w:kern w:val="0"/>
          <w:sz w:val="30"/>
          <w:szCs w:val="30"/>
        </w:rPr>
        <w:t>="username" /&gt;</w:t>
      </w:r>
    </w:p>
    <w:p w14:paraId="75BF828A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FFFF"/>
          <w:kern w:val="0"/>
          <w:sz w:val="40"/>
          <w:szCs w:val="40"/>
        </w:rPr>
      </w:pP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 xml:space="preserve">1.2 </w:t>
      </w: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>应用场景</w:t>
      </w:r>
    </w:p>
    <w:p w14:paraId="4EFFE989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Calibri" w:eastAsia="Calibri" w:hAnsi="Calibri" w:cs="Calibri"/>
          <w:color w:val="1C1C1C"/>
          <w:kern w:val="0"/>
          <w:sz w:val="30"/>
          <w:szCs w:val="30"/>
        </w:rPr>
        <w:t>①</w:t>
      </w:r>
      <w:r>
        <w:rPr>
          <w:rFonts w:ascii="Verdana" w:hAnsi="Verdana" w:cs="Verdana"/>
          <w:color w:val="1C1C1C"/>
          <w:kern w:val="0"/>
          <w:sz w:val="30"/>
          <w:szCs w:val="30"/>
        </w:rPr>
        <w:t>form</w:t>
      </w:r>
      <w:r>
        <w:rPr>
          <w:rFonts w:ascii="Verdana" w:hAnsi="Verdana" w:cs="Verdana"/>
          <w:color w:val="1C1C1C"/>
          <w:kern w:val="0"/>
          <w:sz w:val="30"/>
          <w:szCs w:val="30"/>
        </w:rPr>
        <w:t>表单：</w:t>
      </w:r>
      <w:r>
        <w:rPr>
          <w:rFonts w:ascii="Verdana" w:hAnsi="Verdana" w:cs="Verdana"/>
          <w:color w:val="1C1C1C"/>
          <w:kern w:val="0"/>
          <w:sz w:val="30"/>
          <w:szCs w:val="30"/>
        </w:rPr>
        <w:t>name</w:t>
      </w:r>
      <w:r>
        <w:rPr>
          <w:rFonts w:ascii="Verdana" w:hAnsi="Verdana" w:cs="Verdana"/>
          <w:color w:val="1C1C1C"/>
          <w:kern w:val="0"/>
          <w:sz w:val="30"/>
          <w:szCs w:val="30"/>
        </w:rPr>
        <w:t>可作为转递给服务器表单列表的变量名；如上面的传到服务器的名称为：</w:t>
      </w:r>
      <w:r>
        <w:rPr>
          <w:rFonts w:ascii="Verdana" w:hAnsi="Verdana" w:cs="Verdana"/>
          <w:color w:val="1C1C1C"/>
          <w:kern w:val="0"/>
          <w:sz w:val="30"/>
          <w:szCs w:val="30"/>
        </w:rPr>
        <w:t>username='text</w:t>
      </w:r>
      <w:r>
        <w:rPr>
          <w:rFonts w:ascii="Verdana" w:hAnsi="Verdana" w:cs="Verdana"/>
          <w:color w:val="1C1C1C"/>
          <w:kern w:val="0"/>
          <w:sz w:val="30"/>
          <w:szCs w:val="30"/>
        </w:rPr>
        <w:t>的值</w:t>
      </w:r>
      <w:r>
        <w:rPr>
          <w:rFonts w:ascii="Verdana" w:hAnsi="Verdana" w:cs="Verdana"/>
          <w:color w:val="1C1C1C"/>
          <w:kern w:val="0"/>
          <w:sz w:val="30"/>
          <w:szCs w:val="30"/>
        </w:rPr>
        <w:t>'</w:t>
      </w:r>
      <w:r>
        <w:rPr>
          <w:rFonts w:ascii="Verdana" w:hAnsi="Verdana" w:cs="Verdana"/>
          <w:color w:val="1C1C1C"/>
          <w:kern w:val="0"/>
          <w:sz w:val="30"/>
          <w:szCs w:val="30"/>
        </w:rPr>
        <w:t>。</w:t>
      </w:r>
    </w:p>
    <w:p w14:paraId="4AAEFAEB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Calibri" w:eastAsia="Calibri" w:hAnsi="Calibri" w:cs="Calibri"/>
          <w:color w:val="1C1C1C"/>
          <w:kern w:val="0"/>
          <w:sz w:val="30"/>
          <w:szCs w:val="30"/>
        </w:rPr>
        <w:t>②</w:t>
      </w:r>
      <w:r>
        <w:rPr>
          <w:rFonts w:ascii="Verdana" w:hAnsi="Verdana" w:cs="Verdana"/>
          <w:color w:val="1C1C1C"/>
          <w:kern w:val="0"/>
          <w:sz w:val="30"/>
          <w:szCs w:val="30"/>
        </w:rPr>
        <w:t>input type='radio'</w:t>
      </w:r>
      <w:r>
        <w:rPr>
          <w:rFonts w:ascii="Verdana" w:hAnsi="Verdana" w:cs="Verdana"/>
          <w:color w:val="1C1C1C"/>
          <w:kern w:val="0"/>
          <w:sz w:val="30"/>
          <w:szCs w:val="30"/>
        </w:rPr>
        <w:t>单选标签：把几个单选标签的</w:t>
      </w:r>
      <w:r>
        <w:rPr>
          <w:rFonts w:ascii="Verdana" w:hAnsi="Verdana" w:cs="Verdana"/>
          <w:color w:val="1C1C1C"/>
          <w:kern w:val="0"/>
          <w:sz w:val="30"/>
          <w:szCs w:val="30"/>
        </w:rPr>
        <w:t xml:space="preserve"> name</w:t>
      </w:r>
      <w:r>
        <w:rPr>
          <w:rFonts w:ascii="Verdana" w:hAnsi="Verdana" w:cs="Verdana"/>
          <w:color w:val="1C1C1C"/>
          <w:kern w:val="0"/>
          <w:sz w:val="30"/>
          <w:szCs w:val="30"/>
        </w:rPr>
        <w:t>设为一个相同值时，将会进行单选操作。</w:t>
      </w:r>
    </w:p>
    <w:p w14:paraId="35DCF485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3A3A3A"/>
          <w:kern w:val="0"/>
        </w:rPr>
      </w:pPr>
      <w:r>
        <w:rPr>
          <w:rFonts w:ascii="Courier New" w:hAnsi="Courier New" w:cs="Courier New"/>
          <w:color w:val="0000FF"/>
          <w:kern w:val="0"/>
        </w:rPr>
        <w:t>&lt;</w:t>
      </w:r>
      <w:r>
        <w:rPr>
          <w:rFonts w:ascii="Courier New" w:hAnsi="Courier New" w:cs="Courier New"/>
          <w:color w:val="6B0001"/>
          <w:kern w:val="0"/>
        </w:rPr>
        <w:t xml:space="preserve">input </w:t>
      </w:r>
      <w:r>
        <w:rPr>
          <w:rFonts w:ascii="Courier New" w:hAnsi="Courier New" w:cs="Courier New"/>
          <w:color w:val="FB0007"/>
          <w:kern w:val="0"/>
        </w:rPr>
        <w:t>type</w:t>
      </w:r>
      <w:r>
        <w:rPr>
          <w:rFonts w:ascii="Courier New" w:hAnsi="Courier New" w:cs="Courier New"/>
          <w:color w:val="0000FF"/>
          <w:kern w:val="0"/>
        </w:rPr>
        <w:t>="radio"</w:t>
      </w:r>
      <w:r>
        <w:rPr>
          <w:rFonts w:ascii="Courier New" w:hAnsi="Courier New" w:cs="Courier New"/>
          <w:color w:val="FB0007"/>
          <w:kern w:val="0"/>
        </w:rPr>
        <w:t xml:space="preserve"> name</w:t>
      </w:r>
      <w:r>
        <w:rPr>
          <w:rFonts w:ascii="Courier New" w:hAnsi="Courier New" w:cs="Courier New"/>
          <w:color w:val="0000FF"/>
          <w:kern w:val="0"/>
        </w:rPr>
        <w:t>='sex'/&gt;</w:t>
      </w:r>
      <w:r>
        <w:rPr>
          <w:rFonts w:ascii="Courier New" w:hAnsi="Courier New" w:cs="Courier New"/>
          <w:color w:val="3A3A3A"/>
          <w:kern w:val="0"/>
        </w:rPr>
        <w:t>男</w:t>
      </w:r>
    </w:p>
    <w:p w14:paraId="789D6269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</w:rPr>
        <w:t>&lt;</w:t>
      </w:r>
      <w:r>
        <w:rPr>
          <w:rFonts w:ascii="Courier New" w:hAnsi="Courier New" w:cs="Courier New"/>
          <w:color w:val="6B0001"/>
          <w:kern w:val="0"/>
        </w:rPr>
        <w:t xml:space="preserve">input </w:t>
      </w:r>
      <w:r>
        <w:rPr>
          <w:rFonts w:ascii="Courier New" w:hAnsi="Courier New" w:cs="Courier New"/>
          <w:color w:val="FB0007"/>
          <w:kern w:val="0"/>
        </w:rPr>
        <w:t>type</w:t>
      </w:r>
      <w:r>
        <w:rPr>
          <w:rFonts w:ascii="Courier New" w:hAnsi="Courier New" w:cs="Courier New"/>
          <w:color w:val="0000FF"/>
          <w:kern w:val="0"/>
        </w:rPr>
        <w:t>="radio"</w:t>
      </w:r>
      <w:r>
        <w:rPr>
          <w:rFonts w:ascii="Courier New" w:hAnsi="Courier New" w:cs="Courier New"/>
          <w:color w:val="FB0007"/>
          <w:kern w:val="0"/>
        </w:rPr>
        <w:t xml:space="preserve"> name</w:t>
      </w:r>
      <w:r>
        <w:rPr>
          <w:rFonts w:ascii="Courier New" w:hAnsi="Courier New" w:cs="Courier New"/>
          <w:color w:val="0000FF"/>
          <w:kern w:val="0"/>
        </w:rPr>
        <w:t>='sex'/&gt;</w:t>
      </w:r>
      <w:r>
        <w:rPr>
          <w:rFonts w:ascii="Courier New" w:hAnsi="Courier New" w:cs="Courier New"/>
          <w:color w:val="3A3A3A"/>
          <w:kern w:val="0"/>
        </w:rPr>
        <w:t>女</w:t>
      </w:r>
    </w:p>
    <w:p w14:paraId="48D55D04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Calibri" w:eastAsia="Calibri" w:hAnsi="Calibri" w:cs="Calibri"/>
          <w:color w:val="1C1C1C"/>
          <w:kern w:val="0"/>
          <w:sz w:val="30"/>
          <w:szCs w:val="30"/>
        </w:rPr>
        <w:t>③</w:t>
      </w:r>
      <w:r>
        <w:rPr>
          <w:rFonts w:ascii="Verdana" w:hAnsi="Verdana" w:cs="Verdana"/>
          <w:color w:val="1C1C1C"/>
          <w:kern w:val="0"/>
          <w:sz w:val="30"/>
          <w:szCs w:val="30"/>
        </w:rPr>
        <w:t>快速获取一组</w:t>
      </w:r>
      <w:r>
        <w:rPr>
          <w:rFonts w:ascii="Verdana" w:hAnsi="Verdana" w:cs="Verdana"/>
          <w:color w:val="1C1C1C"/>
          <w:kern w:val="0"/>
          <w:sz w:val="30"/>
          <w:szCs w:val="30"/>
        </w:rPr>
        <w:t>name</w:t>
      </w:r>
      <w:r>
        <w:rPr>
          <w:rFonts w:ascii="Verdana" w:hAnsi="Verdana" w:cs="Verdana"/>
          <w:color w:val="1C1C1C"/>
          <w:kern w:val="0"/>
          <w:sz w:val="30"/>
          <w:szCs w:val="30"/>
        </w:rPr>
        <w:t>相同的标签：获取拥有相同</w:t>
      </w:r>
      <w:r>
        <w:rPr>
          <w:rFonts w:ascii="Verdana" w:hAnsi="Verdana" w:cs="Verdana"/>
          <w:color w:val="1C1C1C"/>
          <w:kern w:val="0"/>
          <w:sz w:val="30"/>
          <w:szCs w:val="30"/>
        </w:rPr>
        <w:t>name</w:t>
      </w:r>
      <w:r>
        <w:rPr>
          <w:rFonts w:ascii="Verdana" w:hAnsi="Verdana" w:cs="Verdana"/>
          <w:color w:val="1C1C1C"/>
          <w:kern w:val="0"/>
          <w:sz w:val="30"/>
          <w:szCs w:val="30"/>
        </w:rPr>
        <w:t>的标签，一起进行操作，如</w:t>
      </w:r>
      <w:r>
        <w:rPr>
          <w:rFonts w:ascii="Verdana" w:hAnsi="Verdana" w:cs="Verdana"/>
          <w:color w:val="1C1C1C"/>
          <w:kern w:val="0"/>
          <w:sz w:val="30"/>
          <w:szCs w:val="30"/>
        </w:rPr>
        <w:t>:</w:t>
      </w:r>
      <w:r>
        <w:rPr>
          <w:rFonts w:ascii="Verdana" w:hAnsi="Verdana" w:cs="Verdana"/>
          <w:color w:val="1C1C1C"/>
          <w:kern w:val="0"/>
          <w:sz w:val="30"/>
          <w:szCs w:val="30"/>
        </w:rPr>
        <w:t>更改属性、注册事件等。</w:t>
      </w:r>
    </w:p>
    <w:p w14:paraId="3C5E3A7F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3A3A3A"/>
          <w:kern w:val="0"/>
        </w:rPr>
      </w:pPr>
      <w:r>
        <w:rPr>
          <w:rFonts w:ascii="Courier New" w:hAnsi="Courier New" w:cs="Courier New"/>
          <w:color w:val="3A3A3A"/>
          <w:kern w:val="0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3A3A3A"/>
          <w:kern w:val="0"/>
        </w:rPr>
        <w:t>changtxtcolor</w:t>
      </w:r>
      <w:proofErr w:type="spellEnd"/>
      <w:r>
        <w:rPr>
          <w:rFonts w:ascii="Courier New" w:hAnsi="Courier New" w:cs="Courier New"/>
          <w:color w:val="3A3A3A"/>
          <w:kern w:val="0"/>
        </w:rPr>
        <w:t>(</w:t>
      </w:r>
      <w:proofErr w:type="gramEnd"/>
      <w:r>
        <w:rPr>
          <w:rFonts w:ascii="Courier New" w:hAnsi="Courier New" w:cs="Courier New"/>
          <w:color w:val="3A3A3A"/>
          <w:kern w:val="0"/>
        </w:rPr>
        <w:t>) {</w:t>
      </w:r>
    </w:p>
    <w:p w14:paraId="05F6DE07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3A3A3A"/>
          <w:kern w:val="0"/>
        </w:rPr>
      </w:pPr>
      <w:r>
        <w:rPr>
          <w:rFonts w:ascii="Courier New" w:hAnsi="Courier New" w:cs="Courier New"/>
          <w:color w:val="3A3A3A"/>
          <w:kern w:val="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</w:rPr>
        <w:t>var</w:t>
      </w:r>
      <w:proofErr w:type="spellEnd"/>
      <w:r>
        <w:rPr>
          <w:rFonts w:ascii="Courier New" w:hAnsi="Courier New" w:cs="Courier New"/>
          <w:color w:val="3A3A3A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3A3A3A"/>
          <w:kern w:val="0"/>
        </w:rPr>
        <w:t>txts</w:t>
      </w:r>
      <w:proofErr w:type="spellEnd"/>
      <w:r>
        <w:rPr>
          <w:rFonts w:ascii="Courier New" w:hAnsi="Courier New" w:cs="Courier New"/>
          <w:color w:val="3A3A3A"/>
          <w:kern w:val="0"/>
        </w:rPr>
        <w:t xml:space="preserve"> = </w:t>
      </w:r>
      <w:proofErr w:type="spellStart"/>
      <w:r>
        <w:rPr>
          <w:rFonts w:ascii="Courier New" w:hAnsi="Courier New" w:cs="Courier New"/>
          <w:color w:val="3A3A3A"/>
          <w:kern w:val="0"/>
        </w:rPr>
        <w:t>document.getElementsByName</w:t>
      </w:r>
      <w:proofErr w:type="spellEnd"/>
      <w:r>
        <w:rPr>
          <w:rFonts w:ascii="Courier New" w:hAnsi="Courier New" w:cs="Courier New"/>
          <w:color w:val="3A3A3A"/>
          <w:kern w:val="0"/>
        </w:rPr>
        <w:t>(</w:t>
      </w:r>
      <w:r>
        <w:rPr>
          <w:rFonts w:ascii="Courier New" w:hAnsi="Courier New" w:cs="Courier New"/>
          <w:color w:val="6B0001"/>
          <w:kern w:val="0"/>
        </w:rPr>
        <w:t>'</w:t>
      </w:r>
      <w:proofErr w:type="spellStart"/>
      <w:r>
        <w:rPr>
          <w:rFonts w:ascii="Courier New" w:hAnsi="Courier New" w:cs="Courier New"/>
          <w:color w:val="6B0001"/>
          <w:kern w:val="0"/>
        </w:rPr>
        <w:t>txtcolor</w:t>
      </w:r>
      <w:proofErr w:type="spellEnd"/>
      <w:r>
        <w:rPr>
          <w:rFonts w:ascii="Courier New" w:hAnsi="Courier New" w:cs="Courier New"/>
          <w:color w:val="6B0001"/>
          <w:kern w:val="0"/>
        </w:rPr>
        <w:t>'</w:t>
      </w:r>
      <w:r>
        <w:rPr>
          <w:rFonts w:ascii="Courier New" w:hAnsi="Courier New" w:cs="Courier New"/>
          <w:color w:val="3A3A3A"/>
          <w:kern w:val="0"/>
        </w:rPr>
        <w:t xml:space="preserve">);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获取所有</w:t>
      </w:r>
      <w:r>
        <w:rPr>
          <w:rFonts w:ascii="Courier New" w:hAnsi="Courier New" w:cs="Courier New"/>
          <w:color w:val="0F7001"/>
          <w:kern w:val="0"/>
        </w:rPr>
        <w:t>name=</w:t>
      </w:r>
      <w:proofErr w:type="spellStart"/>
      <w:r>
        <w:rPr>
          <w:rFonts w:ascii="Courier New" w:hAnsi="Courier New" w:cs="Courier New"/>
          <w:color w:val="0F7001"/>
          <w:kern w:val="0"/>
        </w:rPr>
        <w:t>txtcolor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的标签</w:t>
      </w:r>
    </w:p>
    <w:p w14:paraId="6AB05562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3A3A3A"/>
          <w:kern w:val="0"/>
        </w:rPr>
      </w:pPr>
      <w:r>
        <w:rPr>
          <w:rFonts w:ascii="Courier New" w:hAnsi="Courier New" w:cs="Courier New"/>
          <w:color w:val="3A3A3A"/>
          <w:kern w:val="0"/>
        </w:rPr>
        <w:t xml:space="preserve">    </w:t>
      </w:r>
      <w:r>
        <w:rPr>
          <w:rFonts w:ascii="Courier New" w:hAnsi="Courier New" w:cs="Courier New"/>
          <w:color w:val="0000FF"/>
          <w:kern w:val="0"/>
        </w:rPr>
        <w:t>for</w:t>
      </w:r>
      <w:r>
        <w:rPr>
          <w:rFonts w:ascii="Courier New" w:hAnsi="Courier New" w:cs="Courier New"/>
          <w:color w:val="3A3A3A"/>
          <w:kern w:val="0"/>
        </w:rPr>
        <w:t xml:space="preserve"> (</w:t>
      </w:r>
      <w:proofErr w:type="spellStart"/>
      <w:r>
        <w:rPr>
          <w:rFonts w:ascii="Courier New" w:hAnsi="Courier New" w:cs="Courier New"/>
          <w:color w:val="0000FF"/>
          <w:kern w:val="0"/>
        </w:rPr>
        <w:t>var</w:t>
      </w:r>
      <w:proofErr w:type="spellEnd"/>
      <w:r>
        <w:rPr>
          <w:rFonts w:ascii="Courier New" w:hAnsi="Courier New" w:cs="Courier New"/>
          <w:color w:val="3A3A3A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3A3A3A"/>
          <w:kern w:val="0"/>
        </w:rPr>
        <w:t>i</w:t>
      </w:r>
      <w:proofErr w:type="spellEnd"/>
      <w:r>
        <w:rPr>
          <w:rFonts w:ascii="Courier New" w:hAnsi="Courier New" w:cs="Courier New"/>
          <w:color w:val="3A3A3A"/>
          <w:kern w:val="0"/>
        </w:rPr>
        <w:t xml:space="preserve"> =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color w:val="3A3A3A"/>
          <w:kern w:val="0"/>
        </w:rPr>
        <w:t xml:space="preserve">; </w:t>
      </w:r>
      <w:proofErr w:type="spellStart"/>
      <w:r>
        <w:rPr>
          <w:rFonts w:ascii="Courier New" w:hAnsi="Courier New" w:cs="Courier New"/>
          <w:color w:val="3A3A3A"/>
          <w:kern w:val="0"/>
        </w:rPr>
        <w:t>i</w:t>
      </w:r>
      <w:proofErr w:type="spellEnd"/>
      <w:r>
        <w:rPr>
          <w:rFonts w:ascii="Courier New" w:hAnsi="Courier New" w:cs="Courier New"/>
          <w:color w:val="3A3A3A"/>
          <w:kern w:val="0"/>
        </w:rPr>
        <w:t xml:space="preserve"> &lt; </w:t>
      </w:r>
      <w:proofErr w:type="spellStart"/>
      <w:r>
        <w:rPr>
          <w:rFonts w:ascii="Courier New" w:hAnsi="Courier New" w:cs="Courier New"/>
          <w:color w:val="3A3A3A"/>
          <w:kern w:val="0"/>
        </w:rPr>
        <w:t>txts.length</w:t>
      </w:r>
      <w:proofErr w:type="spellEnd"/>
      <w:r>
        <w:rPr>
          <w:rFonts w:ascii="Courier New" w:hAnsi="Courier New" w:cs="Courier New"/>
          <w:color w:val="3A3A3A"/>
          <w:kern w:val="0"/>
        </w:rPr>
        <w:t xml:space="preserve">; </w:t>
      </w:r>
      <w:proofErr w:type="spellStart"/>
      <w:r>
        <w:rPr>
          <w:rFonts w:ascii="Courier New" w:hAnsi="Courier New" w:cs="Courier New"/>
          <w:color w:val="3A3A3A"/>
          <w:kern w:val="0"/>
        </w:rPr>
        <w:t>i</w:t>
      </w:r>
      <w:proofErr w:type="spellEnd"/>
      <w:r>
        <w:rPr>
          <w:rFonts w:ascii="Courier New" w:hAnsi="Courier New" w:cs="Courier New"/>
          <w:color w:val="3A3A3A"/>
          <w:kern w:val="0"/>
        </w:rPr>
        <w:t xml:space="preserve">++) {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循环遍历标签，并把背景色改为</w:t>
      </w:r>
      <w:r>
        <w:rPr>
          <w:rFonts w:ascii="Courier New" w:hAnsi="Courier New" w:cs="Courier New"/>
          <w:color w:val="0F7001"/>
          <w:kern w:val="0"/>
        </w:rPr>
        <w:t>red</w:t>
      </w:r>
    </w:p>
    <w:p w14:paraId="09C87C34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3A3A3A"/>
          <w:kern w:val="0"/>
        </w:rPr>
      </w:pPr>
      <w:r>
        <w:rPr>
          <w:rFonts w:ascii="Courier New" w:hAnsi="Courier New" w:cs="Courier New"/>
          <w:color w:val="3A3A3A"/>
          <w:kern w:val="0"/>
        </w:rPr>
        <w:t xml:space="preserve">        </w:t>
      </w:r>
      <w:proofErr w:type="spellStart"/>
      <w:r>
        <w:rPr>
          <w:rFonts w:ascii="Courier New" w:hAnsi="Courier New" w:cs="Courier New"/>
          <w:color w:val="3A3A3A"/>
          <w:kern w:val="0"/>
        </w:rPr>
        <w:t>txts</w:t>
      </w:r>
      <w:proofErr w:type="spellEnd"/>
      <w:r>
        <w:rPr>
          <w:rFonts w:ascii="Courier New" w:hAnsi="Courier New" w:cs="Courier New"/>
          <w:color w:val="3A3A3A"/>
          <w:kern w:val="0"/>
        </w:rPr>
        <w:t>[</w:t>
      </w:r>
      <w:proofErr w:type="spellStart"/>
      <w:r>
        <w:rPr>
          <w:rFonts w:ascii="Courier New" w:hAnsi="Courier New" w:cs="Courier New"/>
          <w:color w:val="3A3A3A"/>
          <w:kern w:val="0"/>
        </w:rPr>
        <w:t>i</w:t>
      </w:r>
      <w:proofErr w:type="spellEnd"/>
      <w:proofErr w:type="gramStart"/>
      <w:r>
        <w:rPr>
          <w:rFonts w:ascii="Courier New" w:hAnsi="Courier New" w:cs="Courier New"/>
          <w:color w:val="3A3A3A"/>
          <w:kern w:val="0"/>
        </w:rPr>
        <w:t>].</w:t>
      </w:r>
      <w:proofErr w:type="spellStart"/>
      <w:r>
        <w:rPr>
          <w:rFonts w:ascii="Courier New" w:hAnsi="Courier New" w:cs="Courier New"/>
          <w:color w:val="3A3A3A"/>
          <w:kern w:val="0"/>
        </w:rPr>
        <w:t>style</w:t>
      </w:r>
      <w:proofErr w:type="gramEnd"/>
      <w:r>
        <w:rPr>
          <w:rFonts w:ascii="Courier New" w:hAnsi="Courier New" w:cs="Courier New"/>
          <w:color w:val="3A3A3A"/>
          <w:kern w:val="0"/>
        </w:rPr>
        <w:t>.backgroundColor</w:t>
      </w:r>
      <w:proofErr w:type="spellEnd"/>
      <w:r>
        <w:rPr>
          <w:rFonts w:ascii="Courier New" w:hAnsi="Courier New" w:cs="Courier New"/>
          <w:color w:val="3A3A3A"/>
          <w:kern w:val="0"/>
        </w:rPr>
        <w:t xml:space="preserve"> = </w:t>
      </w:r>
      <w:r>
        <w:rPr>
          <w:rFonts w:ascii="Courier New" w:hAnsi="Courier New" w:cs="Courier New"/>
          <w:color w:val="6B0001"/>
          <w:kern w:val="0"/>
        </w:rPr>
        <w:t>'red'</w:t>
      </w:r>
      <w:r>
        <w:rPr>
          <w:rFonts w:ascii="Courier New" w:hAnsi="Courier New" w:cs="Courier New"/>
          <w:color w:val="3A3A3A"/>
          <w:kern w:val="0"/>
        </w:rPr>
        <w:t>;</w:t>
      </w:r>
    </w:p>
    <w:p w14:paraId="6B518412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3A3A3A"/>
          <w:kern w:val="0"/>
        </w:rPr>
      </w:pPr>
      <w:r>
        <w:rPr>
          <w:rFonts w:ascii="Courier New" w:hAnsi="Courier New" w:cs="Courier New"/>
          <w:color w:val="3A3A3A"/>
          <w:kern w:val="0"/>
        </w:rPr>
        <w:t xml:space="preserve">    }</w:t>
      </w:r>
    </w:p>
    <w:p w14:paraId="314494AF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3A3A3A"/>
          <w:kern w:val="0"/>
        </w:rPr>
      </w:pPr>
      <w:r>
        <w:rPr>
          <w:rFonts w:ascii="Courier New" w:hAnsi="Courier New" w:cs="Courier New"/>
          <w:color w:val="3A3A3A"/>
          <w:kern w:val="0"/>
        </w:rPr>
        <w:t>}</w:t>
      </w:r>
    </w:p>
    <w:p w14:paraId="2F08D804" w14:textId="77777777" w:rsidR="00E8280F" w:rsidRPr="00E8280F" w:rsidRDefault="00E8280F" w:rsidP="00E8280F">
      <w:pPr>
        <w:widowControl/>
        <w:jc w:val="left"/>
        <w:rPr>
          <w:rFonts w:ascii="Times New Roman" w:eastAsia="Times New Roman" w:hAnsi="Times New Roman" w:cs="Times New Roman" w:hint="eastAsia"/>
          <w:color w:val="FF0000"/>
          <w:kern w:val="0"/>
        </w:rPr>
      </w:pP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用途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3: 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建立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页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面中的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锚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点，我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知道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&lt;a </w:t>
      </w:r>
      <w:proofErr w:type="spellStart"/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href</w:t>
      </w:r>
      <w:proofErr w:type="spellEnd"/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="URL"&gt;link&lt;/a&gt;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是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获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得一个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页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面超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级链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接，如果不用</w:t>
      </w:r>
      <w:proofErr w:type="spellStart"/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href</w:t>
      </w:r>
      <w:proofErr w:type="spellEnd"/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属性，而改用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Name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，如：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&lt;a name="</w:t>
      </w:r>
      <w:proofErr w:type="spellStart"/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PageBottom</w:t>
      </w:r>
      <w:proofErr w:type="spellEnd"/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"&gt;&lt;/a&gt;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，我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就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获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得了一个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页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面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锚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点。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用途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4: 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作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为对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象的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Identity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，如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Applet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、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Object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、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Embed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等元素。比如在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Applet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对象实例中，我们将使用其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Name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来引用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该对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象。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E8280F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？？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用途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5: 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在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IMG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元素和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MAP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元素之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间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关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联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候，如果要定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义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IMG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热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点区域，需要使用其属性</w:t>
      </w:r>
      <w:proofErr w:type="spellStart"/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usemap</w:t>
      </w:r>
      <w:proofErr w:type="spellEnd"/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，使</w:t>
      </w:r>
      <w:proofErr w:type="spellStart"/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usemap</w:t>
      </w:r>
      <w:proofErr w:type="spellEnd"/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="#name"(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被关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联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MAP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元素的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Name)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用途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6: 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某些特定元素的属性，如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attribute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meta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和</w:t>
      </w:r>
      <w:proofErr w:type="spellStart"/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param</w:t>
      </w:r>
      <w:proofErr w:type="spellEnd"/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。例如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为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Object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定</w:t>
      </w:r>
      <w:r w:rsidRPr="00E8280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义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参数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lastRenderedPageBreak/>
        <w:t>&lt;PARAM NAME = "</w:t>
      </w:r>
      <w:proofErr w:type="spellStart"/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appletParameter</w:t>
      </w:r>
      <w:proofErr w:type="spellEnd"/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" VALUE = "value"&gt;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或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Meta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中</w:t>
      </w:r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&lt;META NAME = "Author" CONTENT = "Dave </w:t>
      </w:r>
      <w:proofErr w:type="spellStart"/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Raggett</w:t>
      </w:r>
      <w:proofErr w:type="spellEnd"/>
      <w:r w:rsidRPr="00E8280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"&gt;</w:t>
      </w:r>
      <w:r w:rsidRPr="00E8280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  <w:r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 xml:space="preserve"> </w:t>
      </w:r>
      <w:bookmarkStart w:id="0" w:name="_GoBack"/>
      <w:r w:rsidRPr="00E8280F">
        <w:rPr>
          <w:rFonts w:ascii="MS Mincho" w:eastAsia="MS Mincho" w:hAnsi="MS Mincho" w:cs="MS Mincho" w:hint="eastAsia"/>
          <w:color w:val="FF0000"/>
          <w:kern w:val="0"/>
          <w:sz w:val="21"/>
          <w:szCs w:val="21"/>
          <w:shd w:val="clear" w:color="auto" w:fill="FFFFFF"/>
        </w:rPr>
        <w:t>？？</w:t>
      </w:r>
    </w:p>
    <w:bookmarkEnd w:id="0"/>
    <w:p w14:paraId="0153CE26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</w:rPr>
      </w:pPr>
    </w:p>
    <w:p w14:paraId="0718403B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FFFF"/>
          <w:kern w:val="0"/>
          <w:sz w:val="40"/>
          <w:szCs w:val="40"/>
        </w:rPr>
      </w:pP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 xml:space="preserve">1.3 </w:t>
      </w: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>特性</w:t>
      </w:r>
    </w:p>
    <w:p w14:paraId="4864C24B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>name</w:t>
      </w:r>
      <w:r>
        <w:rPr>
          <w:rFonts w:ascii="Verdana" w:hAnsi="Verdana" w:cs="Verdana"/>
          <w:color w:val="1C1C1C"/>
          <w:kern w:val="0"/>
          <w:sz w:val="30"/>
          <w:szCs w:val="30"/>
        </w:rPr>
        <w:t>属性的值，在当前</w:t>
      </w:r>
      <w:r>
        <w:rPr>
          <w:rFonts w:ascii="Verdana" w:hAnsi="Verdana" w:cs="Verdana"/>
          <w:color w:val="1C1C1C"/>
          <w:kern w:val="0"/>
          <w:sz w:val="30"/>
          <w:szCs w:val="30"/>
        </w:rPr>
        <w:t>page</w:t>
      </w:r>
      <w:r>
        <w:rPr>
          <w:rFonts w:ascii="Verdana" w:hAnsi="Verdana" w:cs="Verdana"/>
          <w:color w:val="1C1C1C"/>
          <w:kern w:val="0"/>
          <w:sz w:val="30"/>
          <w:szCs w:val="30"/>
        </w:rPr>
        <w:t>页面中并非唯一性。</w:t>
      </w:r>
    </w:p>
    <w:p w14:paraId="5C7E98B0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> </w:t>
      </w:r>
    </w:p>
    <w:p w14:paraId="7FB48D92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FFFF"/>
          <w:kern w:val="0"/>
          <w:sz w:val="50"/>
          <w:szCs w:val="50"/>
        </w:rPr>
      </w:pPr>
      <w:r>
        <w:rPr>
          <w:rFonts w:ascii="Verdana" w:hAnsi="Verdana" w:cs="Verdana"/>
          <w:b/>
          <w:bCs/>
          <w:color w:val="FFFFFF"/>
          <w:kern w:val="0"/>
          <w:sz w:val="50"/>
          <w:szCs w:val="50"/>
        </w:rPr>
        <w:t>2. id</w:t>
      </w:r>
    </w:p>
    <w:p w14:paraId="4CA820FC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>指定标签的唯一标识。</w:t>
      </w:r>
    </w:p>
    <w:p w14:paraId="690642A1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FFFF"/>
          <w:kern w:val="0"/>
          <w:sz w:val="40"/>
          <w:szCs w:val="40"/>
        </w:rPr>
      </w:pP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 xml:space="preserve">2.1 </w:t>
      </w: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>格式</w:t>
      </w:r>
    </w:p>
    <w:p w14:paraId="30370796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 xml:space="preserve">&lt;input type=password </w:t>
      </w:r>
      <w:r>
        <w:rPr>
          <w:rFonts w:ascii="Verdana" w:hAnsi="Verdana" w:cs="Verdana"/>
          <w:color w:val="0000FF"/>
          <w:kern w:val="0"/>
          <w:sz w:val="30"/>
          <w:szCs w:val="30"/>
        </w:rPr>
        <w:t>id</w:t>
      </w:r>
      <w:r>
        <w:rPr>
          <w:rFonts w:ascii="Verdana" w:hAnsi="Verdana" w:cs="Verdana"/>
          <w:color w:val="1C1C1C"/>
          <w:kern w:val="0"/>
          <w:sz w:val="30"/>
          <w:szCs w:val="30"/>
        </w:rPr>
        <w:t>="</w:t>
      </w:r>
      <w:proofErr w:type="spellStart"/>
      <w:r>
        <w:rPr>
          <w:rFonts w:ascii="Verdana" w:hAnsi="Verdana" w:cs="Verdana"/>
          <w:color w:val="1C1C1C"/>
          <w:kern w:val="0"/>
          <w:sz w:val="30"/>
          <w:szCs w:val="30"/>
        </w:rPr>
        <w:t>userpwd</w:t>
      </w:r>
      <w:proofErr w:type="spellEnd"/>
      <w:r>
        <w:rPr>
          <w:rFonts w:ascii="Verdana" w:hAnsi="Verdana" w:cs="Verdana"/>
          <w:color w:val="1C1C1C"/>
          <w:kern w:val="0"/>
          <w:sz w:val="30"/>
          <w:szCs w:val="30"/>
        </w:rPr>
        <w:t>" /&gt;</w:t>
      </w:r>
    </w:p>
    <w:p w14:paraId="4A2ACAF3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FFFF"/>
          <w:kern w:val="0"/>
          <w:sz w:val="40"/>
          <w:szCs w:val="40"/>
        </w:rPr>
      </w:pP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 xml:space="preserve">2.2 </w:t>
      </w: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>应用场景</w:t>
      </w:r>
    </w:p>
    <w:p w14:paraId="66B8B4BA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Calibri" w:eastAsia="Calibri" w:hAnsi="Calibri" w:cs="Calibri"/>
          <w:color w:val="1C1C1C"/>
          <w:kern w:val="0"/>
          <w:sz w:val="30"/>
          <w:szCs w:val="30"/>
        </w:rPr>
        <w:t>①</w:t>
      </w:r>
      <w:r>
        <w:rPr>
          <w:rFonts w:ascii="Verdana" w:hAnsi="Verdana" w:cs="Verdana"/>
          <w:color w:val="1C1C1C"/>
          <w:kern w:val="0"/>
          <w:sz w:val="30"/>
          <w:szCs w:val="30"/>
        </w:rPr>
        <w:t>根据提供的唯一</w:t>
      </w:r>
      <w:r>
        <w:rPr>
          <w:rFonts w:ascii="Verdana" w:hAnsi="Verdana" w:cs="Verdana"/>
          <w:color w:val="1C1C1C"/>
          <w:kern w:val="0"/>
          <w:sz w:val="30"/>
          <w:szCs w:val="30"/>
        </w:rPr>
        <w:t>id</w:t>
      </w:r>
      <w:r>
        <w:rPr>
          <w:rFonts w:ascii="Verdana" w:hAnsi="Verdana" w:cs="Verdana"/>
          <w:color w:val="1C1C1C"/>
          <w:kern w:val="0"/>
          <w:sz w:val="30"/>
          <w:szCs w:val="30"/>
        </w:rPr>
        <w:t>号，快速获取标签对象。如：</w:t>
      </w:r>
      <w:proofErr w:type="spellStart"/>
      <w:r>
        <w:rPr>
          <w:rFonts w:ascii="Verdana" w:hAnsi="Verdana" w:cs="Verdana"/>
          <w:color w:val="1C1C1C"/>
          <w:kern w:val="0"/>
          <w:sz w:val="30"/>
          <w:szCs w:val="30"/>
        </w:rPr>
        <w:t>document.getElementById</w:t>
      </w:r>
      <w:proofErr w:type="spellEnd"/>
      <w:r>
        <w:rPr>
          <w:rFonts w:ascii="Verdana" w:hAnsi="Verdana" w:cs="Verdana"/>
          <w:color w:val="1C1C1C"/>
          <w:kern w:val="0"/>
          <w:sz w:val="30"/>
          <w:szCs w:val="30"/>
        </w:rPr>
        <w:t>(id)</w:t>
      </w:r>
    </w:p>
    <w:p w14:paraId="56FA255A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Calibri" w:eastAsia="Calibri" w:hAnsi="Calibri" w:cs="Calibri"/>
          <w:color w:val="1C1C1C"/>
          <w:kern w:val="0"/>
          <w:sz w:val="30"/>
          <w:szCs w:val="30"/>
        </w:rPr>
        <w:t>②</w:t>
      </w:r>
      <w:r>
        <w:rPr>
          <w:rFonts w:ascii="Verdana" w:hAnsi="Verdana" w:cs="Verdana"/>
          <w:color w:val="1C1C1C"/>
          <w:kern w:val="0"/>
          <w:sz w:val="30"/>
          <w:szCs w:val="30"/>
        </w:rPr>
        <w:t>用于充当</w:t>
      </w:r>
      <w:r>
        <w:rPr>
          <w:rFonts w:ascii="Verdana" w:hAnsi="Verdana" w:cs="Verdana"/>
          <w:color w:val="1C1C1C"/>
          <w:kern w:val="0"/>
          <w:sz w:val="30"/>
          <w:szCs w:val="30"/>
        </w:rPr>
        <w:t>label</w:t>
      </w:r>
      <w:r>
        <w:rPr>
          <w:rFonts w:ascii="Verdana" w:hAnsi="Verdana" w:cs="Verdana"/>
          <w:color w:val="1C1C1C"/>
          <w:kern w:val="0"/>
          <w:sz w:val="30"/>
          <w:szCs w:val="30"/>
        </w:rPr>
        <w:t>标签</w:t>
      </w:r>
      <w:r>
        <w:rPr>
          <w:rFonts w:ascii="Verdana" w:hAnsi="Verdana" w:cs="Verdana"/>
          <w:color w:val="1C1C1C"/>
          <w:kern w:val="0"/>
          <w:sz w:val="30"/>
          <w:szCs w:val="30"/>
        </w:rPr>
        <w:t>for</w:t>
      </w:r>
      <w:r>
        <w:rPr>
          <w:rFonts w:ascii="Verdana" w:hAnsi="Verdana" w:cs="Verdana"/>
          <w:color w:val="1C1C1C"/>
          <w:kern w:val="0"/>
          <w:sz w:val="30"/>
          <w:szCs w:val="30"/>
        </w:rPr>
        <w:t>属性的值：示例：</w:t>
      </w:r>
      <w:r>
        <w:rPr>
          <w:rFonts w:ascii="Verdana" w:hAnsi="Verdana" w:cs="Verdana"/>
          <w:color w:val="1C1C1C"/>
          <w:kern w:val="0"/>
          <w:sz w:val="30"/>
          <w:szCs w:val="30"/>
        </w:rPr>
        <w:t>&lt;label for='</w:t>
      </w:r>
      <w:proofErr w:type="spellStart"/>
      <w:r>
        <w:rPr>
          <w:rFonts w:ascii="Verdana" w:hAnsi="Verdana" w:cs="Verdana"/>
          <w:color w:val="1C1C1C"/>
          <w:kern w:val="0"/>
          <w:sz w:val="30"/>
          <w:szCs w:val="30"/>
        </w:rPr>
        <w:t>userid</w:t>
      </w:r>
      <w:proofErr w:type="spellEnd"/>
      <w:r>
        <w:rPr>
          <w:rFonts w:ascii="Verdana" w:hAnsi="Verdana" w:cs="Verdana"/>
          <w:color w:val="1C1C1C"/>
          <w:kern w:val="0"/>
          <w:sz w:val="30"/>
          <w:szCs w:val="30"/>
        </w:rPr>
        <w:t>'&gt;</w:t>
      </w:r>
      <w:r>
        <w:rPr>
          <w:rFonts w:ascii="Verdana" w:hAnsi="Verdana" w:cs="Verdana"/>
          <w:color w:val="1C1C1C"/>
          <w:kern w:val="0"/>
          <w:sz w:val="30"/>
          <w:szCs w:val="30"/>
        </w:rPr>
        <w:t>用户名：</w:t>
      </w:r>
      <w:r>
        <w:rPr>
          <w:rFonts w:ascii="Verdana" w:hAnsi="Verdana" w:cs="Verdana"/>
          <w:color w:val="1C1C1C"/>
          <w:kern w:val="0"/>
          <w:sz w:val="30"/>
          <w:szCs w:val="30"/>
        </w:rPr>
        <w:t>&lt;/label&gt;</w:t>
      </w:r>
      <w:r>
        <w:rPr>
          <w:rFonts w:ascii="Verdana" w:hAnsi="Verdana" w:cs="Verdana"/>
          <w:color w:val="1C1C1C"/>
          <w:kern w:val="0"/>
          <w:sz w:val="30"/>
          <w:szCs w:val="30"/>
        </w:rPr>
        <w:t>，表示单击此</w:t>
      </w:r>
      <w:r>
        <w:rPr>
          <w:rFonts w:ascii="Verdana" w:hAnsi="Verdana" w:cs="Verdana"/>
          <w:color w:val="1C1C1C"/>
          <w:kern w:val="0"/>
          <w:sz w:val="30"/>
          <w:szCs w:val="30"/>
        </w:rPr>
        <w:t>label</w:t>
      </w:r>
      <w:r>
        <w:rPr>
          <w:rFonts w:ascii="Verdana" w:hAnsi="Verdana" w:cs="Verdana"/>
          <w:color w:val="1C1C1C"/>
          <w:kern w:val="0"/>
          <w:sz w:val="30"/>
          <w:szCs w:val="30"/>
        </w:rPr>
        <w:t>标签时，</w:t>
      </w:r>
      <w:r>
        <w:rPr>
          <w:rFonts w:ascii="Verdana" w:hAnsi="Verdana" w:cs="Verdana"/>
          <w:color w:val="1C1C1C"/>
          <w:kern w:val="0"/>
          <w:sz w:val="30"/>
          <w:szCs w:val="30"/>
        </w:rPr>
        <w:t>id</w:t>
      </w:r>
      <w:r>
        <w:rPr>
          <w:rFonts w:ascii="Verdana" w:hAnsi="Verdana" w:cs="Verdana"/>
          <w:color w:val="1C1C1C"/>
          <w:kern w:val="0"/>
          <w:sz w:val="30"/>
          <w:szCs w:val="30"/>
        </w:rPr>
        <w:t>为</w:t>
      </w:r>
      <w:proofErr w:type="spellStart"/>
      <w:r>
        <w:rPr>
          <w:rFonts w:ascii="Verdana" w:hAnsi="Verdana" w:cs="Verdana"/>
          <w:color w:val="1C1C1C"/>
          <w:kern w:val="0"/>
          <w:sz w:val="30"/>
          <w:szCs w:val="30"/>
        </w:rPr>
        <w:t>userid</w:t>
      </w:r>
      <w:proofErr w:type="spellEnd"/>
      <w:r>
        <w:rPr>
          <w:rFonts w:ascii="Verdana" w:hAnsi="Verdana" w:cs="Verdana"/>
          <w:color w:val="1C1C1C"/>
          <w:kern w:val="0"/>
          <w:sz w:val="30"/>
          <w:szCs w:val="30"/>
        </w:rPr>
        <w:t>的标签获得焦点。</w:t>
      </w:r>
    </w:p>
    <w:p w14:paraId="5577C91B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FFFF"/>
          <w:kern w:val="0"/>
          <w:sz w:val="40"/>
          <w:szCs w:val="40"/>
        </w:rPr>
      </w:pP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 xml:space="preserve">2.3 </w:t>
      </w: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>特性</w:t>
      </w:r>
    </w:p>
    <w:p w14:paraId="6F6B01B9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>id</w:t>
      </w:r>
      <w:r>
        <w:rPr>
          <w:rFonts w:ascii="Verdana" w:hAnsi="Verdana" w:cs="Verdana"/>
          <w:color w:val="1C1C1C"/>
          <w:kern w:val="0"/>
          <w:sz w:val="30"/>
          <w:szCs w:val="30"/>
        </w:rPr>
        <w:t>属性的值，在当前的</w:t>
      </w:r>
      <w:r>
        <w:rPr>
          <w:rFonts w:ascii="Verdana" w:hAnsi="Verdana" w:cs="Verdana"/>
          <w:color w:val="1C1C1C"/>
          <w:kern w:val="0"/>
          <w:sz w:val="30"/>
          <w:szCs w:val="30"/>
        </w:rPr>
        <w:t>page</w:t>
      </w:r>
      <w:r>
        <w:rPr>
          <w:rFonts w:ascii="Verdana" w:hAnsi="Verdana" w:cs="Verdana"/>
          <w:color w:val="1C1C1C"/>
          <w:kern w:val="0"/>
          <w:sz w:val="30"/>
          <w:szCs w:val="30"/>
        </w:rPr>
        <w:t>页面要是唯一的。</w:t>
      </w:r>
    </w:p>
    <w:p w14:paraId="772E0C24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> </w:t>
      </w:r>
    </w:p>
    <w:p w14:paraId="3C94BDAF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FFFF"/>
          <w:kern w:val="0"/>
          <w:sz w:val="50"/>
          <w:szCs w:val="50"/>
        </w:rPr>
      </w:pPr>
      <w:r>
        <w:rPr>
          <w:rFonts w:ascii="Verdana" w:hAnsi="Verdana" w:cs="Verdana"/>
          <w:b/>
          <w:bCs/>
          <w:color w:val="FFFFFF"/>
          <w:kern w:val="0"/>
          <w:sz w:val="50"/>
          <w:szCs w:val="50"/>
        </w:rPr>
        <w:t>3. class</w:t>
      </w:r>
    </w:p>
    <w:p w14:paraId="313DBF1D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>指定标签的类名。</w:t>
      </w:r>
    </w:p>
    <w:p w14:paraId="28D97B87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FFFF"/>
          <w:kern w:val="0"/>
          <w:sz w:val="40"/>
          <w:szCs w:val="40"/>
        </w:rPr>
      </w:pP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 xml:space="preserve">3.1 </w:t>
      </w: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>格式</w:t>
      </w:r>
    </w:p>
    <w:p w14:paraId="3A64A22A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 xml:space="preserve">&lt;input type=button </w:t>
      </w:r>
      <w:r>
        <w:rPr>
          <w:rFonts w:ascii="Verdana" w:hAnsi="Verdana" w:cs="Verdana"/>
          <w:color w:val="0000FF"/>
          <w:kern w:val="0"/>
          <w:sz w:val="30"/>
          <w:szCs w:val="30"/>
        </w:rPr>
        <w:t>class</w:t>
      </w:r>
      <w:r>
        <w:rPr>
          <w:rFonts w:ascii="Verdana" w:hAnsi="Verdana" w:cs="Verdana"/>
          <w:color w:val="1C1C1C"/>
          <w:kern w:val="0"/>
          <w:sz w:val="30"/>
          <w:szCs w:val="30"/>
        </w:rPr>
        <w:t>="</w:t>
      </w:r>
      <w:proofErr w:type="spellStart"/>
      <w:r>
        <w:rPr>
          <w:rFonts w:ascii="Verdana" w:hAnsi="Verdana" w:cs="Verdana"/>
          <w:color w:val="1C1C1C"/>
          <w:kern w:val="0"/>
          <w:sz w:val="30"/>
          <w:szCs w:val="30"/>
        </w:rPr>
        <w:t>btnsubmit</w:t>
      </w:r>
      <w:proofErr w:type="spellEnd"/>
      <w:r>
        <w:rPr>
          <w:rFonts w:ascii="Verdana" w:hAnsi="Verdana" w:cs="Verdana"/>
          <w:color w:val="1C1C1C"/>
          <w:kern w:val="0"/>
          <w:sz w:val="30"/>
          <w:szCs w:val="30"/>
        </w:rPr>
        <w:t>" /&gt;</w:t>
      </w:r>
    </w:p>
    <w:p w14:paraId="41AE00F8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FFFF"/>
          <w:kern w:val="0"/>
          <w:sz w:val="40"/>
          <w:szCs w:val="40"/>
        </w:rPr>
      </w:pP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 xml:space="preserve">3.2 </w:t>
      </w: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>应用场景</w:t>
      </w:r>
    </w:p>
    <w:p w14:paraId="4B681085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Calibri" w:eastAsia="Calibri" w:hAnsi="Calibri" w:cs="Calibri"/>
          <w:color w:val="1C1C1C"/>
          <w:kern w:val="0"/>
          <w:sz w:val="30"/>
          <w:szCs w:val="30"/>
        </w:rPr>
        <w:t>①</w:t>
      </w:r>
      <w:r>
        <w:rPr>
          <w:rFonts w:ascii="Verdana" w:hAnsi="Verdana" w:cs="Verdana"/>
          <w:color w:val="1C1C1C"/>
          <w:kern w:val="0"/>
          <w:sz w:val="30"/>
          <w:szCs w:val="30"/>
        </w:rPr>
        <w:t>CSS</w:t>
      </w:r>
      <w:r>
        <w:rPr>
          <w:rFonts w:ascii="Verdana" w:hAnsi="Verdana" w:cs="Verdana"/>
          <w:color w:val="1C1C1C"/>
          <w:kern w:val="0"/>
          <w:sz w:val="30"/>
          <w:szCs w:val="30"/>
        </w:rPr>
        <w:t>操作，把一些特定样式放到一个</w:t>
      </w:r>
      <w:r>
        <w:rPr>
          <w:rFonts w:ascii="Verdana" w:hAnsi="Verdana" w:cs="Verdana"/>
          <w:color w:val="1C1C1C"/>
          <w:kern w:val="0"/>
          <w:sz w:val="30"/>
          <w:szCs w:val="30"/>
        </w:rPr>
        <w:t>class</w:t>
      </w:r>
      <w:r>
        <w:rPr>
          <w:rFonts w:ascii="Verdana" w:hAnsi="Verdana" w:cs="Verdana"/>
          <w:color w:val="1C1C1C"/>
          <w:kern w:val="0"/>
          <w:sz w:val="30"/>
          <w:szCs w:val="30"/>
        </w:rPr>
        <w:t>类中，需要此样式的标签，可以在添加此类。</w:t>
      </w:r>
    </w:p>
    <w:p w14:paraId="724EA3C4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FFFF"/>
          <w:kern w:val="0"/>
          <w:sz w:val="40"/>
          <w:szCs w:val="40"/>
        </w:rPr>
      </w:pP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 xml:space="preserve">3.3 </w:t>
      </w:r>
      <w:r>
        <w:rPr>
          <w:rFonts w:ascii="Verdana" w:hAnsi="Verdana" w:cs="Verdana"/>
          <w:b/>
          <w:bCs/>
          <w:color w:val="FFFFFF"/>
          <w:kern w:val="0"/>
          <w:sz w:val="40"/>
          <w:szCs w:val="40"/>
        </w:rPr>
        <w:t>特性</w:t>
      </w:r>
    </w:p>
    <w:p w14:paraId="4DED9428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>可以把多个类，放在一个</w:t>
      </w:r>
      <w:r>
        <w:rPr>
          <w:rFonts w:ascii="Verdana" w:hAnsi="Verdana" w:cs="Verdana"/>
          <w:color w:val="1C1C1C"/>
          <w:kern w:val="0"/>
          <w:sz w:val="30"/>
          <w:szCs w:val="30"/>
        </w:rPr>
        <w:t>class</w:t>
      </w:r>
      <w:r>
        <w:rPr>
          <w:rFonts w:ascii="Verdana" w:hAnsi="Verdana" w:cs="Verdana"/>
          <w:color w:val="1C1C1C"/>
          <w:kern w:val="0"/>
          <w:sz w:val="30"/>
          <w:szCs w:val="30"/>
        </w:rPr>
        <w:t>属性里，但必须用空格隔开；如：</w:t>
      </w:r>
      <w:r>
        <w:rPr>
          <w:rFonts w:ascii="Verdana" w:hAnsi="Verdana" w:cs="Verdana"/>
          <w:color w:val="0000FF"/>
          <w:kern w:val="0"/>
          <w:sz w:val="30"/>
          <w:szCs w:val="30"/>
        </w:rPr>
        <w:t>class</w:t>
      </w:r>
      <w:r>
        <w:rPr>
          <w:rFonts w:ascii="Verdana" w:hAnsi="Verdana" w:cs="Verdana"/>
          <w:color w:val="1C1C1C"/>
          <w:kern w:val="0"/>
          <w:sz w:val="30"/>
          <w:szCs w:val="30"/>
        </w:rPr>
        <w:t>=</w:t>
      </w:r>
      <w:r>
        <w:rPr>
          <w:rFonts w:ascii="Verdana" w:hAnsi="Verdana" w:cs="Verdana"/>
          <w:color w:val="1C1C1C"/>
          <w:kern w:val="0"/>
          <w:sz w:val="30"/>
          <w:szCs w:val="30"/>
          <w:u w:val="single"/>
        </w:rPr>
        <w:t>'</w:t>
      </w:r>
      <w:proofErr w:type="spellStart"/>
      <w:r>
        <w:rPr>
          <w:rFonts w:ascii="Verdana" w:hAnsi="Verdana" w:cs="Verdana"/>
          <w:color w:val="1C1C1C"/>
          <w:kern w:val="0"/>
          <w:sz w:val="30"/>
          <w:szCs w:val="30"/>
          <w:u w:val="single"/>
        </w:rPr>
        <w:t>btnsubmit</w:t>
      </w:r>
      <w:proofErr w:type="spellEnd"/>
      <w:r>
        <w:rPr>
          <w:rFonts w:ascii="Verdana" w:hAnsi="Verdana" w:cs="Verdana"/>
          <w:color w:val="1C1C1C"/>
          <w:kern w:val="0"/>
          <w:sz w:val="30"/>
          <w:szCs w:val="30"/>
          <w:u w:val="single"/>
        </w:rPr>
        <w:t xml:space="preserve"> </w:t>
      </w:r>
      <w:proofErr w:type="spellStart"/>
      <w:r>
        <w:rPr>
          <w:rFonts w:ascii="Verdana" w:hAnsi="Verdana" w:cs="Verdana"/>
          <w:color w:val="1C1C1C"/>
          <w:kern w:val="0"/>
          <w:sz w:val="30"/>
          <w:szCs w:val="30"/>
          <w:u w:val="single"/>
        </w:rPr>
        <w:t>btnopen</w:t>
      </w:r>
      <w:proofErr w:type="spellEnd"/>
      <w:r>
        <w:rPr>
          <w:rFonts w:ascii="Verdana" w:hAnsi="Verdana" w:cs="Verdana"/>
          <w:color w:val="1C1C1C"/>
          <w:kern w:val="0"/>
          <w:sz w:val="30"/>
          <w:szCs w:val="30"/>
          <w:u w:val="single"/>
        </w:rPr>
        <w:t>'</w:t>
      </w:r>
    </w:p>
    <w:p w14:paraId="2E59A969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> </w:t>
      </w:r>
    </w:p>
    <w:p w14:paraId="40C4E3AE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1C1C1C"/>
          <w:kern w:val="0"/>
          <w:sz w:val="30"/>
          <w:szCs w:val="30"/>
        </w:rPr>
      </w:pPr>
      <w:r>
        <w:rPr>
          <w:rFonts w:ascii="Verdana" w:hAnsi="Verdana" w:cs="Verdana"/>
          <w:color w:val="1C1C1C"/>
          <w:kern w:val="0"/>
          <w:sz w:val="30"/>
          <w:szCs w:val="30"/>
        </w:rPr>
        <w:t>==================================</w:t>
      </w:r>
      <w:r>
        <w:rPr>
          <w:rFonts w:ascii="Verdana" w:hAnsi="Verdana" w:cs="Verdana"/>
          <w:color w:val="1C1C1C"/>
          <w:kern w:val="0"/>
          <w:sz w:val="30"/>
          <w:szCs w:val="30"/>
        </w:rPr>
        <w:t>系列文章</w:t>
      </w:r>
      <w:r>
        <w:rPr>
          <w:rFonts w:ascii="Verdana" w:hAnsi="Verdana" w:cs="Verdana"/>
          <w:color w:val="1C1C1C"/>
          <w:kern w:val="0"/>
          <w:sz w:val="30"/>
          <w:szCs w:val="30"/>
        </w:rPr>
        <w:t>==========================================</w:t>
      </w:r>
    </w:p>
    <w:p w14:paraId="5C5F6F70" w14:textId="77777777" w:rsidR="00E8280F" w:rsidRDefault="00E8280F" w:rsidP="00E828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</w:p>
    <w:p w14:paraId="544304BC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color w:val="FFFFFF"/>
          <w:kern w:val="0"/>
          <w:sz w:val="28"/>
          <w:szCs w:val="28"/>
        </w:rPr>
      </w:pPr>
      <w:hyperlink r:id="rId5" w:history="1">
        <w:r>
          <w:rPr>
            <w:rFonts w:ascii="PingFang SC" w:eastAsia="PingFang SC" w:hAnsi="Verdana" w:cs="PingFang SC" w:hint="eastAsia"/>
            <w:b/>
            <w:bCs/>
            <w:color w:val="FFFFFF"/>
            <w:kern w:val="0"/>
            <w:sz w:val="32"/>
            <w:szCs w:val="32"/>
          </w:rPr>
          <w:t>我们都是从菜鸟开始</w:t>
        </w:r>
      </w:hyperlink>
    </w:p>
    <w:p w14:paraId="2A199377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color w:val="FFFFFF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FFFFFF"/>
          <w:kern w:val="0"/>
          <w:sz w:val="28"/>
          <w:szCs w:val="28"/>
        </w:rPr>
        <w:t>决定我们成为什么样人的，不是我们的能力，而是我们的选择。</w:t>
      </w:r>
    </w:p>
    <w:p w14:paraId="323AF6AD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hyperlink r:id="rId6" w:history="1">
        <w:r>
          <w:rPr>
            <w:rFonts w:ascii="PingFang SC" w:eastAsia="PingFang SC" w:hAnsi="Verdana" w:cs="PingFang SC" w:hint="eastAsia"/>
            <w:color w:val="295393"/>
            <w:kern w:val="0"/>
          </w:rPr>
          <w:t>博客园</w:t>
        </w:r>
      </w:hyperlink>
      <w:r>
        <w:rPr>
          <w:rFonts w:ascii="PingFang SC" w:eastAsia="PingFang SC" w:hAnsi="Verdana" w:cs="PingFang SC" w:hint="eastAsia"/>
          <w:kern w:val="0"/>
        </w:rPr>
        <w:t>   </w:t>
      </w:r>
      <w:r>
        <w:rPr>
          <w:rFonts w:ascii="PingFang SC" w:eastAsia="PingFang SC" w:hAnsi="Verdana" w:cs="PingFang SC"/>
          <w:kern w:val="0"/>
        </w:rPr>
        <w:t xml:space="preserve"> </w:t>
      </w:r>
      <w:hyperlink r:id="rId7" w:history="1">
        <w:r>
          <w:rPr>
            <w:rFonts w:ascii="PingFang SC" w:eastAsia="PingFang SC" w:hAnsi="Verdana" w:cs="PingFang SC" w:hint="eastAsia"/>
            <w:color w:val="295393"/>
            <w:kern w:val="0"/>
          </w:rPr>
          <w:t>首页</w:t>
        </w:r>
      </w:hyperlink>
      <w:r>
        <w:rPr>
          <w:rFonts w:ascii="PingFang SC" w:eastAsia="PingFang SC" w:hAnsi="Verdana" w:cs="PingFang SC" w:hint="eastAsia"/>
          <w:kern w:val="0"/>
        </w:rPr>
        <w:t>   </w:t>
      </w:r>
      <w:r>
        <w:rPr>
          <w:rFonts w:ascii="PingFang SC" w:eastAsia="PingFang SC" w:hAnsi="Verdana" w:cs="PingFang SC"/>
          <w:kern w:val="0"/>
        </w:rPr>
        <w:t xml:space="preserve"> </w:t>
      </w:r>
      <w:r>
        <w:rPr>
          <w:rFonts w:ascii="PingFang SC" w:eastAsia="PingFang SC" w:hAnsi="Verdana" w:cs="PingFang SC" w:hint="eastAsia"/>
          <w:kern w:val="0"/>
        </w:rPr>
        <w:t>   </w:t>
      </w:r>
      <w:r>
        <w:rPr>
          <w:rFonts w:ascii="PingFang SC" w:eastAsia="PingFang SC" w:hAnsi="Verdana" w:cs="PingFang SC"/>
          <w:kern w:val="0"/>
        </w:rPr>
        <w:t xml:space="preserve"> </w:t>
      </w:r>
      <w:hyperlink r:id="rId8" w:history="1">
        <w:r>
          <w:rPr>
            <w:rFonts w:ascii="PingFang SC" w:eastAsia="PingFang SC" w:hAnsi="Verdana" w:cs="PingFang SC" w:hint="eastAsia"/>
            <w:color w:val="295393"/>
            <w:kern w:val="0"/>
          </w:rPr>
          <w:t>联系</w:t>
        </w:r>
      </w:hyperlink>
      <w:r>
        <w:rPr>
          <w:rFonts w:ascii="PingFang SC" w:eastAsia="PingFang SC" w:hAnsi="Verdana" w:cs="PingFang SC" w:hint="eastAsia"/>
          <w:kern w:val="0"/>
        </w:rPr>
        <w:t>   </w:t>
      </w:r>
      <w:r>
        <w:rPr>
          <w:rFonts w:ascii="PingFang SC" w:eastAsia="PingFang SC" w:hAnsi="Verdana" w:cs="PingFang SC"/>
          <w:kern w:val="0"/>
        </w:rPr>
        <w:t xml:space="preserve"> </w:t>
      </w:r>
      <w:r>
        <w:rPr>
          <w:rFonts w:ascii="PingFang SC" w:eastAsia="PingFang SC" w:hAnsi="Verdana" w:cs="PingFang SC" w:hint="eastAsia"/>
          <w:kern w:val="0"/>
        </w:rPr>
        <w:t>   </w:t>
      </w:r>
      <w:r>
        <w:rPr>
          <w:rFonts w:ascii="PingFang SC" w:eastAsia="PingFang SC" w:hAnsi="Verdana" w:cs="PingFang SC"/>
          <w:kern w:val="0"/>
        </w:rPr>
        <w:t xml:space="preserve"> </w:t>
      </w:r>
      <w:hyperlink r:id="rId9" w:history="1">
        <w:r>
          <w:rPr>
            <w:rFonts w:ascii="PingFang SC" w:eastAsia="PingFang SC" w:hAnsi="Verdana" w:cs="PingFang SC" w:hint="eastAsia"/>
            <w:color w:val="295393"/>
            <w:kern w:val="0"/>
          </w:rPr>
          <w:t>管理</w:t>
        </w:r>
      </w:hyperlink>
    </w:p>
    <w:p w14:paraId="1B161867" w14:textId="77777777" w:rsidR="00E8280F" w:rsidRDefault="00E8280F" w:rsidP="00E8280F">
      <w:pPr>
        <w:widowControl/>
        <w:autoSpaceDE w:val="0"/>
        <w:autoSpaceDN w:val="0"/>
        <w:adjustRightInd w:val="0"/>
        <w:jc w:val="righ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随笔</w:t>
      </w:r>
      <w:r>
        <w:rPr>
          <w:rFonts w:ascii="PingFang SC" w:eastAsia="PingFang SC" w:hAnsi="Verdana" w:cs="PingFang SC"/>
          <w:kern w:val="0"/>
        </w:rPr>
        <w:t xml:space="preserve"> - 74</w:t>
      </w:r>
      <w:r>
        <w:rPr>
          <w:rFonts w:ascii="PingFang SC" w:eastAsia="PingFang SC" w:hAnsi="Verdana" w:cs="PingFang SC" w:hint="eastAsia"/>
          <w:kern w:val="0"/>
        </w:rPr>
        <w:t> </w:t>
      </w:r>
      <w:r>
        <w:rPr>
          <w:rFonts w:ascii="PingFang SC" w:eastAsia="PingFang SC" w:hAnsi="Verdana" w:cs="PingFang SC"/>
          <w:kern w:val="0"/>
        </w:rPr>
        <w:t xml:space="preserve"> </w:t>
      </w:r>
      <w:r>
        <w:rPr>
          <w:rFonts w:ascii="PingFang SC" w:eastAsia="PingFang SC" w:hAnsi="Verdana" w:cs="PingFang SC" w:hint="eastAsia"/>
          <w:kern w:val="0"/>
        </w:rPr>
        <w:t>文章</w:t>
      </w:r>
      <w:r>
        <w:rPr>
          <w:rFonts w:ascii="PingFang SC" w:eastAsia="PingFang SC" w:hAnsi="Verdana" w:cs="PingFang SC"/>
          <w:kern w:val="0"/>
        </w:rPr>
        <w:t xml:space="preserve"> - 0</w:t>
      </w:r>
      <w:r>
        <w:rPr>
          <w:rFonts w:ascii="PingFang SC" w:eastAsia="PingFang SC" w:hAnsi="Verdana" w:cs="PingFang SC" w:hint="eastAsia"/>
          <w:kern w:val="0"/>
        </w:rPr>
        <w:t> </w:t>
      </w:r>
      <w:r>
        <w:rPr>
          <w:rFonts w:ascii="PingFang SC" w:eastAsia="PingFang SC" w:hAnsi="Verdana" w:cs="PingFang SC" w:hint="eastAsia"/>
          <w:kern w:val="0"/>
        </w:rPr>
        <w:t>评论</w:t>
      </w:r>
      <w:r>
        <w:rPr>
          <w:rFonts w:ascii="PingFang SC" w:eastAsia="PingFang SC" w:hAnsi="Verdana" w:cs="PingFang SC"/>
          <w:kern w:val="0"/>
        </w:rPr>
        <w:t xml:space="preserve"> - 250</w:t>
      </w:r>
      <w:r>
        <w:rPr>
          <w:rFonts w:ascii="PingFang SC" w:eastAsia="PingFang SC" w:hAnsi="Verdana" w:cs="PingFang SC" w:hint="eastAsia"/>
          <w:kern w:val="0"/>
        </w:rPr>
        <w:t> </w:t>
      </w:r>
      <w:r>
        <w:rPr>
          <w:rFonts w:ascii="PingFang SC" w:eastAsia="PingFang SC" w:hAnsi="Verdana" w:cs="PingFang SC"/>
          <w:kern w:val="0"/>
        </w:rPr>
        <w:t>trackbacks - 0</w:t>
      </w:r>
    </w:p>
    <w:tbl>
      <w:tblPr>
        <w:tblStyle w:val="a"/>
        <w:tblW w:w="0" w:type="nil"/>
        <w:tblInd w:w="0" w:type="nil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shd w:val="clear" w:color="000000" w:fill="000000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132"/>
        <w:gridCol w:w="240"/>
        <w:gridCol w:w="240"/>
        <w:gridCol w:w="240"/>
        <w:gridCol w:w="703"/>
        <w:gridCol w:w="240"/>
        <w:gridCol w:w="2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7"/>
        </w:trPr>
        <w:tc>
          <w:tcPr>
            <w:gridSpan w:val="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one" w:sz="0" w:space="0" w:color="000000"/>
              <w:tr2bl w:val="none" w:sz="0" w:space="0" w:color="000000"/>
            </w:tcBorders>
            <w:shd w:val="clear" w:color="000000" w:fill="000000"/>
          </w:tcPr>
          <w:tbl>
            <w:tblPr>
              <w:tblW w:w="0" w:type="auto"/>
              <w:tblInd w:w="-108" w:type="dxa"/>
              <w:tblBorders>
                <w:left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"/>
            </w:tblGrid>
            <w:tr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0" w:type="dxa"/>
                  <w:vAlign w:val="center"/>
                </w:tcPr>
                <w:p w14:paraId="39B2DAD2" w14:textId="77777777" w:rsidR="00E8280F" w:rsidRDefault="00E8280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Verdana" w:eastAsia="PingFang SC" w:hAnsi="Verdana" w:cs="Verdana"/>
                      <w:b/>
                      <w:bCs/>
                      <w:color w:val="FFFFFF"/>
                      <w:kern w:val="0"/>
                    </w:rPr>
                  </w:pPr>
                  <w:hyperlink r:id="rId10" w:history="1"/>
                </w:p>
              </w:tc>
            </w:tr>
          </w:tbl>
          <w:tbl>
            <w:tblPr>
              <w:tblW w:w="0" w:type="auto"/>
              <w:tblInd w:w="-108" w:type="dxa"/>
              <w:tblBorders>
                <w:left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"/>
            </w:tblGrid>
            <w:tr w:rsidR="00E8280F" w14:paraId="71EA4F4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0" w:type="dxa"/>
                  <w:vAlign w:val="center"/>
                </w:tcPr>
              </w:tc>
            </w:tr>
          </w:tbl>
          <w:tbl>
            <w:tblPr>
              <w:tblW w:w="0" w:type="auto"/>
              <w:tblInd w:w="-108" w:type="dxa"/>
              <w:tblBorders>
                <w:left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"/>
            </w:tblGrid>
            <w:tr w:rsidR="00E8280F" w14:paraId="71EA4F4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0" w:type="dxa"/>
                  <w:vAlign w:val="center"/>
                </w:tcPr>
                <w:p w14:paraId="39B2DAD2" w14:textId="77777777" w:rsidR="00E8280F" w:rsidRDefault="00E8280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Verdana" w:eastAsia="PingFang SC" w:hAnsi="Verdana" w:cs="Verdana"/>
                      <w:b/>
                      <w:bCs/>
                      <w:color w:val="FFFFFF"/>
                      <w:kern w:val="0"/>
                    </w:rPr>
                  </w:pPr>
                  <w:r>
                    <w:rPr>
                      <w:rFonts w:ascii="Verdana" w:eastAsia="PingFang SC" w:hAnsi="Verdana" w:cs="Verdana"/>
                      <w:b/>
                      <w:bCs/>
                      <w:color w:val="094EC0"/>
                      <w:kern w:val="0"/>
                    </w:rPr>
                    <w:t>&lt;</w:t>
                  </w:r>
                </w:p>
              </w:tc>
            </w:tr>
          </w:tbl>
          <w:tbl>
            <w:tblPr>
              <w:tblW w:w="0" w:type="auto"/>
              <w:tblInd w:w="-108" w:type="dxa"/>
              <w:tblBorders>
                <w:left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"/>
            </w:tblGrid>
            <w:tr w:rsidR="00E8280F" w14:paraId="71EA4F4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0" w:type="dxa"/>
                  <w:vAlign w:val="center"/>
                </w:tcPr>
                <w:p w14:paraId="1D8174FF" w14:textId="77777777" w:rsidR="00E8280F" w:rsidRDefault="00E8280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Verdana" w:eastAsia="PingFang SC" w:hAnsi="Verdana" w:cs="Verdana"/>
                      <w:b/>
                      <w:bCs/>
                      <w:color w:val="616161"/>
                      <w:kern w:val="0"/>
                    </w:rPr>
                  </w:pPr>
                  <w:r>
                    <w:rPr>
                      <w:rFonts w:ascii="Verdana" w:eastAsia="PingFang SC" w:hAnsi="Verdana" w:cs="Verdana"/>
                      <w:b/>
                      <w:bCs/>
                      <w:color w:val="616161"/>
                      <w:kern w:val="0"/>
                    </w:rPr>
                    <w:t>2017</w:t>
                  </w:r>
                </w:p>
              </w:tc>
            </w:tr>
          </w:tbl>
          <w:tbl>
            <w:tblPr>
              <w:tblStyle w:val="a"/>
              <w:tblW w:w="0" w:type="nil"/>
              <w:tblInd w:w="0" w:type="nil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000000" w:fill="000000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0"/>
            </w:tblGrid>
            <w:tr w:rsidR="00E8280F" w14:paraId="71EA4F48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Before w:val="2"/>
                <w:gridAfter w:val="-1"/>
              </w:trPr>
              <w:tc>
                <w:tcPr>
                  <w:gridSpan w:val="0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one" w:sz="0" w:space="0" w:color="000000"/>
                    <w:tr2bl w:val="none" w:sz="0" w:space="0" w:color="000000"/>
                  </w:tcBorders>
                  <w:shd w:val="clear" w:color="000000" w:fill="000000"/>
                </w:tcPr>
                <w:p w14:paraId="1D8174FF" w14:textId="77777777" w:rsidR="00E8280F" w:rsidRDefault="00E8280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Verdana" w:eastAsia="PingFang SC" w:hAnsi="Verdana" w:cs="Verdana"/>
                      <w:b/>
                      <w:bCs/>
                      <w:color w:val="616161"/>
                      <w:kern w:val="0"/>
                    </w:rPr>
                  </w:pPr>
                  <w:r>
                    <w:rPr>
                      <w:rFonts w:ascii="Verdana" w:eastAsia="PingFang SC" w:hAnsi="Verdana" w:cs="Verdana"/>
                      <w:b/>
                      <w:bCs/>
                      <w:color w:val="616161"/>
                      <w:kern w:val="0"/>
                    </w:rPr>
                    <w:t>年</w:t>
                  </w:r>
                </w:p>
              </w:tc>
            </w:tr>
          </w:tbl>
          <w:tbl>
            <w:tblPr>
              <w:tblW w:w="0" w:type="auto"/>
              <w:tblInd w:w="-108" w:type="dxa"/>
              <w:tblBorders>
                <w:left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"/>
            </w:tblGrid>
            <w:tr w:rsidR="00E8280F" w14:paraId="71EA4F4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0" w:type="dxa"/>
                  <w:vAlign w:val="center"/>
                </w:tcPr>
                <w:p w14:paraId="1D8174FF" w14:textId="77777777" w:rsidR="00E8280F" w:rsidRDefault="00E8280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Verdana" w:eastAsia="PingFang SC" w:hAnsi="Verdana" w:cs="Verdana"/>
                      <w:b/>
                      <w:bCs/>
                      <w:color w:val="616161"/>
                      <w:kern w:val="0"/>
                    </w:rPr>
                  </w:pPr>
                  <w:r>
                    <w:rPr>
                      <w:rFonts w:ascii="Verdana" w:eastAsia="PingFang SC" w:hAnsi="Verdana" w:cs="Verdana"/>
                      <w:b/>
                      <w:bCs/>
                      <w:color w:val="616161"/>
                      <w:kern w:val="0"/>
                    </w:rPr>
                    <w:t>7</w:t>
                  </w:r>
                </w:p>
              </w:tc>
            </w:tr>
          </w:tbl>
          <w:tbl>
            <w:tblPr>
              <w:tblW w:w="0" w:type="auto"/>
              <w:tblInd w:w="-108" w:type="dxa"/>
              <w:tblBorders>
                <w:left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"/>
            </w:tblGrid>
            <w:tr w:rsidR="00E8280F" w14:paraId="71EA4F4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0" w:type="dxa"/>
                  <w:vAlign w:val="center"/>
                </w:tcPr>
                <w:p w14:paraId="1D8174FF" w14:textId="77777777" w:rsidR="00E8280F" w:rsidRDefault="00E8280F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Verdana" w:eastAsia="PingFang SC" w:hAnsi="Verdana" w:cs="Verdana"/>
                      <w:b/>
                      <w:bCs/>
                      <w:color w:val="616161"/>
                      <w:kern w:val="0"/>
                    </w:rPr>
                  </w:pPr>
                  <w:r>
                    <w:rPr>
                      <w:rFonts w:ascii="Verdana" w:eastAsia="PingFang SC" w:hAnsi="Verdana" w:cs="Verdana"/>
                      <w:b/>
                      <w:bCs/>
                      <w:color w:val="616161"/>
                      <w:kern w:val="0"/>
                    </w:rPr>
                    <w:t>月</w:t>
                  </w:r>
                </w:p>
              </w:tc>
            </w:tr>
          </w:tbl>
          <w:tbl>
            <w:tblPr>
              <w:tblStyle w:val="a"/>
              <w:tblW w:w="0" w:type="nil"/>
              <w:tblInd w:w="0" w:type="nil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shd w:val="clear" w:color="000000" w:fill="000000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0"/>
            </w:tblGrid>
            <w:tr w:rsidR="00E8280F" w14:paraId="71EA4F48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Before w:val="2"/>
                <w:gridAfter w:val="-1"/>
              </w:trPr>
              <w:tc>
                <w:tcPr>
                  <w:gridSpan w:val="0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one" w:sz="0" w:space="0" w:color="000000"/>
                    <w:tr2bl w:val="none" w:sz="0" w:space="0" w:color="000000"/>
                  </w:tcBorders>
                  <w:shd w:val="clear" w:color="000000" w:fill="000000"/>
                </w:tcPr>
                <w:p w14:paraId="0A7211CA" w14:textId="77777777" w:rsidR="00E8280F" w:rsidRDefault="00E8280F">
                  <w:pPr>
                    <w:widowControl/>
                    <w:autoSpaceDE w:val="0"/>
                    <w:autoSpaceDN w:val="0"/>
                    <w:adjustRightInd w:val="0"/>
                    <w:jc w:val="right"/>
                    <w:rPr>
                      <w:rFonts w:ascii="Verdana" w:eastAsia="PingFang SC" w:hAnsi="Verdana" w:cs="Verdana"/>
                      <w:b/>
                      <w:bCs/>
                      <w:color w:val="FFFFFF"/>
                      <w:kern w:val="0"/>
                    </w:rPr>
                  </w:pPr>
                  <w:hyperlink r:id="rId11" w:history="1"/>
                </w:p>
              </w:tc>
            </w:tr>
          </w:tbl>
          <w:tbl>
            <w:tblPr>
              <w:tblW w:w="0" w:type="auto"/>
              <w:tblInd w:w="-108" w:type="dxa"/>
              <w:tblBorders>
                <w:left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"/>
            </w:tblGrid>
            <w:tr w:rsidR="00E8280F" w14:paraId="71EA4F4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0" w:type="dxa"/>
                  <w:vAlign w:val="center"/>
                </w:tcPr>
              </w:tc>
            </w:tr>
          </w:tbl>
          <w:tbl>
            <w:tblPr>
              <w:tblW w:w="0" w:type="auto"/>
              <w:tblInd w:w="-108" w:type="dxa"/>
              <w:tblBorders>
                <w:left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"/>
            </w:tblGrid>
            <w:tr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0" w:type="dxa"/>
                  <w:vAlign w:val="center"/>
                </w:tcPr>
                <w:p w14:paraId="0A7211CA" w14:textId="77777777" w:rsidR="00E8280F" w:rsidRDefault="00E8280F">
                  <w:pPr>
                    <w:widowControl/>
                    <w:autoSpaceDE w:val="0"/>
                    <w:autoSpaceDN w:val="0"/>
                    <w:adjustRightInd w:val="0"/>
                    <w:jc w:val="right"/>
                    <w:rPr>
                      <w:rFonts w:ascii="Verdana" w:eastAsia="PingFang SC" w:hAnsi="Verdana" w:cs="Verdana"/>
                      <w:b/>
                      <w:bCs/>
                      <w:color w:val="FFFFFF"/>
                      <w:kern w:val="0"/>
                    </w:rPr>
                  </w:pPr>
                  <w:r>
                    <w:rPr>
                      <w:rFonts w:ascii="Verdana" w:eastAsia="PingFang SC" w:hAnsi="Verdana" w:cs="Verdana"/>
                      <w:b/>
                      <w:bCs/>
                      <w:color w:val="094EC0"/>
                      <w:kern w:val="0"/>
                    </w:rPr>
                    <w:t>&gt;</w:t>
                  </w:r>
                </w:p>
              </w:tc>
            </w:tr>
          </w:tbl>
          <w:p w14:paraId="44F0841A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b/>
                <w:bCs/>
                <w:color w:val="FFFFFF"/>
                <w:kern w:val="0"/>
              </w:rPr>
            </w:pPr>
          </w:p>
        </w:tc>
        <w:tc>
          <w:tcPr>
            <w:tcW w:w="248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08B887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b/>
                <w:bCs/>
                <w:color w:val="FFFFFF"/>
                <w:kern w:val="0"/>
              </w:rPr>
            </w:pPr>
          </w:p>
        </w:tc>
        <w:tc>
          <w:tcPr>
            <w:tcW w:w="1183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9C0024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b/>
                <w:bCs/>
                <w:color w:val="FFFFFF"/>
                <w:kern w:val="0"/>
              </w:rPr>
            </w:pPr>
          </w:p>
        </w:tc>
        <w:tc>
          <w:tcPr>
            <w:tcW w:w="248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BE2A89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b/>
                <w:bCs/>
                <w:color w:val="FFFFFF"/>
                <w:kern w:val="0"/>
              </w:rPr>
            </w:pPr>
          </w:p>
        </w:tc>
        <w:tc>
          <w:tcPr>
            <w:gridSpan w:val="0"/>
          </w:tcPr>
          <w:p w14:paraId="7C72B237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b/>
                <w:bCs/>
                <w:color w:val="FFFFFF"/>
                <w:kern w:val="0"/>
              </w:rPr>
            </w:pPr>
          </w:p>
        </w:tc>
        <w:tc>
          <w:tcPr>
            <w:tcW w:w="240" w:type="dxa"/>
            <w:gridSpan w:val="0"/>
            <w:vAlign w:val="center"/>
          </w:tcPr>
          <w:p w14:paraId="572BF020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b/>
                <w:bCs/>
                <w:color w:val="FFFFFF"/>
                <w:kern w:val="0"/>
              </w:rPr>
            </w:pPr>
          </w:p>
        </w:tc>
      </w:tr>
      <w:tr w:rsidR="00E8280F" w14:paraId="4C2FE346" w14:textId="77777777">
        <w:tblPrEx>
          <w:tblW w:w="0" w:type="auto"/>
          <w:tblInd w:w="-108" w:type="dxa"/>
          <w:tblBorders>
            <w:top w:val="none" w:sz="0" w:space="0" w:color="auto"/>
            <w:left w:val="nil"/>
            <w:bottom w:val="none" w:sz="0" w:space="0" w:color="auto"/>
            <w:right w:val="nil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gridSpan w:val="2"/>
            <w:vAlign w:val="center"/>
          </w:tcPr>
          <w:p w14:paraId="00F44510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PingFang SC" w:hAnsi="Arial" w:cs="Arial"/>
                <w:b/>
                <w:bCs/>
                <w:color w:val="616161"/>
                <w:kern w:val="0"/>
              </w:rPr>
            </w:pPr>
            <w:r>
              <w:rPr>
                <w:rFonts w:ascii="Arial" w:eastAsia="PingFang SC" w:hAnsi="Arial" w:cs="Arial"/>
                <w:b/>
                <w:bCs/>
                <w:color w:val="616161"/>
                <w:kern w:val="0"/>
              </w:rPr>
              <w:t>日</w:t>
            </w:r>
          </w:p>
        </w:tc>
        <w:tc>
          <w:tcPr>
            <w:tcW w:w="240" w:type="dxa"/>
            <w:vAlign w:val="center"/>
          </w:tcPr>
          <w:p w14:paraId="360A1BE7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PingFang SC" w:hAnsi="Arial" w:cs="Arial"/>
                <w:b/>
                <w:bCs/>
                <w:color w:val="616161"/>
                <w:kern w:val="0"/>
              </w:rPr>
            </w:pPr>
            <w:r>
              <w:rPr>
                <w:rFonts w:ascii="Arial" w:eastAsia="PingFang SC" w:hAnsi="Arial" w:cs="Arial"/>
                <w:b/>
                <w:bCs/>
                <w:color w:val="616161"/>
                <w:kern w:val="0"/>
              </w:rPr>
              <w:t>一</w:t>
            </w:r>
          </w:p>
        </w:tc>
        <w:tc>
          <w:tcPr>
            <w:tcW w:w="240" w:type="dxa"/>
            <w:vAlign w:val="center"/>
          </w:tcPr>
          <w:p w14:paraId="3CDD4363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PingFang SC" w:hAnsi="Arial" w:cs="Arial"/>
                <w:b/>
                <w:bCs/>
                <w:color w:val="616161"/>
                <w:kern w:val="0"/>
              </w:rPr>
            </w:pPr>
            <w:r>
              <w:rPr>
                <w:rFonts w:ascii="Arial" w:eastAsia="PingFang SC" w:hAnsi="Arial" w:cs="Arial"/>
                <w:b/>
                <w:bCs/>
                <w:color w:val="616161"/>
                <w:kern w:val="0"/>
              </w:rPr>
              <w:t>二</w:t>
            </w:r>
          </w:p>
        </w:tc>
        <w:tc>
          <w:tcPr>
            <w:tcW w:w="240" w:type="dxa"/>
            <w:vAlign w:val="center"/>
          </w:tcPr>
          <w:p w14:paraId="0F6F036F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PingFang SC" w:hAnsi="Arial" w:cs="Arial"/>
                <w:b/>
                <w:bCs/>
                <w:color w:val="616161"/>
                <w:kern w:val="0"/>
              </w:rPr>
            </w:pPr>
            <w:r>
              <w:rPr>
                <w:rFonts w:ascii="Arial" w:eastAsia="PingFang SC" w:hAnsi="Arial" w:cs="Arial"/>
                <w:b/>
                <w:bCs/>
                <w:color w:val="616161"/>
                <w:kern w:val="0"/>
              </w:rPr>
              <w:t>三</w:t>
            </w:r>
          </w:p>
        </w:tc>
        <w:tc>
          <w:tcPr>
            <w:tcW w:w="240" w:type="dxa"/>
            <w:vAlign w:val="center"/>
          </w:tcPr>
          <w:p w14:paraId="30E38454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PingFang SC" w:hAnsi="Arial" w:cs="Arial"/>
                <w:b/>
                <w:bCs/>
                <w:color w:val="616161"/>
                <w:kern w:val="0"/>
              </w:rPr>
            </w:pPr>
            <w:r>
              <w:rPr>
                <w:rFonts w:ascii="Arial" w:eastAsia="PingFang SC" w:hAnsi="Arial" w:cs="Arial"/>
                <w:b/>
                <w:bCs/>
                <w:color w:val="616161"/>
                <w:kern w:val="0"/>
              </w:rPr>
              <w:t>四</w:t>
            </w:r>
          </w:p>
        </w:tc>
        <w:tc>
          <w:tcPr>
            <w:tcW w:w="240" w:type="dxa"/>
            <w:vAlign w:val="center"/>
          </w:tcPr>
          <w:p w14:paraId="23585D8A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PingFang SC" w:hAnsi="Arial" w:cs="Arial"/>
                <w:b/>
                <w:bCs/>
                <w:color w:val="616161"/>
                <w:kern w:val="0"/>
              </w:rPr>
            </w:pPr>
            <w:r>
              <w:rPr>
                <w:rFonts w:ascii="Arial" w:eastAsia="PingFang SC" w:hAnsi="Arial" w:cs="Arial"/>
                <w:b/>
                <w:bCs/>
                <w:color w:val="616161"/>
                <w:kern w:val="0"/>
              </w:rPr>
              <w:t>五</w:t>
            </w:r>
          </w:p>
        </w:tc>
        <w:tc>
          <w:tcPr>
            <w:tcW w:w="240" w:type="dxa"/>
            <w:vAlign w:val="center"/>
          </w:tcPr>
          <w:p w14:paraId="10093481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PingFang SC" w:hAnsi="Arial" w:cs="Arial"/>
                <w:b/>
                <w:bCs/>
                <w:color w:val="616161"/>
                <w:kern w:val="0"/>
              </w:rPr>
            </w:pPr>
            <w:r>
              <w:rPr>
                <w:rFonts w:ascii="Arial" w:eastAsia="PingFang SC" w:hAnsi="Arial" w:cs="Arial"/>
                <w:b/>
                <w:bCs/>
                <w:color w:val="616161"/>
                <w:kern w:val="0"/>
              </w:rPr>
              <w:t>六</w:t>
            </w:r>
          </w:p>
        </w:tc>
      </w:tr>
      <w:tr w:rsidR="00E8280F" w14:paraId="7D8F08F8" w14:textId="77777777">
        <w:tblPrEx>
          <w:tblW w:w="0" w:type="auto"/>
          <w:tblInd w:w="-108" w:type="dxa"/>
          <w:tblBorders>
            <w:top w:val="none" w:sz="0" w:space="0" w:color="auto"/>
            <w:left w:val="nil"/>
            <w:bottom w:val="none" w:sz="0" w:space="0" w:color="auto"/>
            <w:right w:val="nil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gridSpan w:val="2"/>
            <w:vAlign w:val="center"/>
          </w:tcPr>
          <w:p w14:paraId="642EC6ED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color w:val="6D6D6D"/>
                <w:kern w:val="0"/>
              </w:rPr>
            </w:pPr>
            <w:r>
              <w:rPr>
                <w:rFonts w:ascii="Verdana" w:eastAsia="PingFang SC" w:hAnsi="Verdana" w:cs="Verdana"/>
                <w:color w:val="6D6D6D"/>
                <w:kern w:val="0"/>
              </w:rPr>
              <w:t>25</w:t>
            </w:r>
          </w:p>
        </w:tc>
        <w:tc>
          <w:tcPr>
            <w:tcW w:w="240" w:type="dxa"/>
            <w:vAlign w:val="center"/>
          </w:tcPr>
          <w:p w14:paraId="71924B69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color w:val="6D6D6D"/>
                <w:kern w:val="0"/>
              </w:rPr>
            </w:pPr>
            <w:r>
              <w:rPr>
                <w:rFonts w:ascii="Verdana" w:eastAsia="PingFang SC" w:hAnsi="Verdana" w:cs="Verdana"/>
                <w:color w:val="6D6D6D"/>
                <w:kern w:val="0"/>
              </w:rPr>
              <w:t>26</w:t>
            </w:r>
          </w:p>
        </w:tc>
        <w:tc>
          <w:tcPr>
            <w:tcW w:w="240" w:type="dxa"/>
            <w:vAlign w:val="center"/>
          </w:tcPr>
          <w:p w14:paraId="1463E8C5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color w:val="6D6D6D"/>
                <w:kern w:val="0"/>
              </w:rPr>
            </w:pPr>
            <w:r>
              <w:rPr>
                <w:rFonts w:ascii="Verdana" w:eastAsia="PingFang SC" w:hAnsi="Verdana" w:cs="Verdana"/>
                <w:color w:val="6D6D6D"/>
                <w:kern w:val="0"/>
              </w:rPr>
              <w:t>27</w:t>
            </w:r>
          </w:p>
        </w:tc>
        <w:tc>
          <w:tcPr>
            <w:tcW w:w="240" w:type="dxa"/>
            <w:vAlign w:val="center"/>
          </w:tcPr>
          <w:p w14:paraId="57E57727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color w:val="6D6D6D"/>
                <w:kern w:val="0"/>
              </w:rPr>
            </w:pPr>
            <w:r>
              <w:rPr>
                <w:rFonts w:ascii="Verdana" w:eastAsia="PingFang SC" w:hAnsi="Verdana" w:cs="Verdana"/>
                <w:color w:val="6D6D6D"/>
                <w:kern w:val="0"/>
              </w:rPr>
              <w:t>28</w:t>
            </w:r>
          </w:p>
        </w:tc>
        <w:tc>
          <w:tcPr>
            <w:tcW w:w="240" w:type="dxa"/>
            <w:vAlign w:val="center"/>
          </w:tcPr>
          <w:p w14:paraId="1918E5BE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color w:val="6D6D6D"/>
                <w:kern w:val="0"/>
              </w:rPr>
            </w:pPr>
            <w:r>
              <w:rPr>
                <w:rFonts w:ascii="Verdana" w:eastAsia="PingFang SC" w:hAnsi="Verdana" w:cs="Verdana"/>
                <w:color w:val="6D6D6D"/>
                <w:kern w:val="0"/>
              </w:rPr>
              <w:t>29</w:t>
            </w:r>
          </w:p>
        </w:tc>
        <w:tc>
          <w:tcPr>
            <w:tcW w:w="240" w:type="dxa"/>
            <w:vAlign w:val="center"/>
          </w:tcPr>
          <w:p w14:paraId="6B3263F1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color w:val="6D6D6D"/>
                <w:kern w:val="0"/>
              </w:rPr>
            </w:pPr>
            <w:r>
              <w:rPr>
                <w:rFonts w:ascii="Verdana" w:eastAsia="PingFang SC" w:hAnsi="Verdana" w:cs="Verdana"/>
                <w:color w:val="6D6D6D"/>
                <w:kern w:val="0"/>
              </w:rPr>
              <w:t>30</w:t>
            </w:r>
          </w:p>
        </w:tc>
        <w:tc>
          <w:tcPr>
            <w:tcW w:w="240" w:type="dxa"/>
            <w:vAlign w:val="center"/>
          </w:tcPr>
          <w:p w14:paraId="0730FE0E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1</w:t>
            </w:r>
          </w:p>
        </w:tc>
      </w:tr>
      <w:tr w:rsidR="00E8280F" w14:paraId="17746E7D" w14:textId="77777777">
        <w:tblPrEx>
          <w:tblW w:w="0" w:type="auto"/>
          <w:tblInd w:w="-108" w:type="dxa"/>
          <w:tblBorders>
            <w:top w:val="none" w:sz="0" w:space="0" w:color="auto"/>
            <w:left w:val="nil"/>
            <w:bottom w:val="none" w:sz="0" w:space="0" w:color="auto"/>
            <w:right w:val="nil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gridSpan w:val="2"/>
            <w:vAlign w:val="center"/>
          </w:tcPr>
          <w:p w14:paraId="73580089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2</w:t>
            </w:r>
          </w:p>
        </w:tc>
        <w:tc>
          <w:tcPr>
            <w:tcW w:w="240" w:type="dxa"/>
            <w:vAlign w:val="center"/>
          </w:tcPr>
          <w:p w14:paraId="12197E16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3</w:t>
            </w:r>
          </w:p>
        </w:tc>
        <w:tc>
          <w:tcPr>
            <w:tcW w:w="240" w:type="dxa"/>
            <w:vAlign w:val="center"/>
          </w:tcPr>
          <w:p w14:paraId="7706BE46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4</w:t>
            </w:r>
          </w:p>
        </w:tc>
        <w:tc>
          <w:tcPr>
            <w:tcW w:w="240" w:type="dxa"/>
            <w:vAlign w:val="center"/>
          </w:tcPr>
          <w:p w14:paraId="58BE6AAE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5</w:t>
            </w:r>
          </w:p>
        </w:tc>
        <w:tc>
          <w:tcPr>
            <w:tcW w:w="240" w:type="dxa"/>
            <w:vAlign w:val="center"/>
          </w:tcPr>
          <w:p w14:paraId="1C0F7ABE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6</w:t>
            </w:r>
          </w:p>
        </w:tc>
        <w:tc>
          <w:tcPr>
            <w:tcW w:w="240" w:type="dxa"/>
            <w:vAlign w:val="center"/>
          </w:tcPr>
          <w:p w14:paraId="18E48339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7</w:t>
            </w:r>
          </w:p>
        </w:tc>
        <w:tc>
          <w:tcPr>
            <w:tcW w:w="240" w:type="dxa"/>
            <w:shd w:val="clear" w:color="auto" w:fill="434343"/>
            <w:vAlign w:val="center"/>
          </w:tcPr>
          <w:p w14:paraId="118ADE07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color w:val="FFFFFF"/>
                <w:kern w:val="0"/>
              </w:rPr>
            </w:pPr>
            <w:r>
              <w:rPr>
                <w:rFonts w:ascii="Verdana" w:eastAsia="PingFang SC" w:hAnsi="Verdana" w:cs="Verdana"/>
                <w:color w:val="FFFFFF"/>
                <w:kern w:val="0"/>
              </w:rPr>
              <w:t>8</w:t>
            </w:r>
          </w:p>
        </w:tc>
      </w:tr>
      <w:tr w:rsidR="00E8280F" w14:paraId="76829127" w14:textId="77777777">
        <w:tblPrEx>
          <w:tblW w:w="0" w:type="auto"/>
          <w:tblInd w:w="-108" w:type="dxa"/>
          <w:tblBorders>
            <w:top w:val="none" w:sz="0" w:space="0" w:color="auto"/>
            <w:left w:val="nil"/>
            <w:bottom w:val="none" w:sz="0" w:space="0" w:color="auto"/>
            <w:right w:val="nil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gridSpan w:val="2"/>
            <w:vAlign w:val="center"/>
          </w:tcPr>
          <w:p w14:paraId="68BF70DF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9</w:t>
            </w:r>
          </w:p>
        </w:tc>
        <w:tc>
          <w:tcPr>
            <w:tcW w:w="240" w:type="dxa"/>
            <w:vAlign w:val="center"/>
          </w:tcPr>
          <w:p w14:paraId="135A1573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10</w:t>
            </w:r>
          </w:p>
        </w:tc>
        <w:tc>
          <w:tcPr>
            <w:tcW w:w="240" w:type="dxa"/>
            <w:vAlign w:val="center"/>
          </w:tcPr>
          <w:p w14:paraId="01F5889D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11</w:t>
            </w:r>
          </w:p>
        </w:tc>
        <w:tc>
          <w:tcPr>
            <w:tcW w:w="240" w:type="dxa"/>
            <w:vAlign w:val="center"/>
          </w:tcPr>
          <w:p w14:paraId="4386AC7A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12</w:t>
            </w:r>
          </w:p>
        </w:tc>
        <w:tc>
          <w:tcPr>
            <w:tcW w:w="240" w:type="dxa"/>
            <w:vAlign w:val="center"/>
          </w:tcPr>
          <w:p w14:paraId="20939C11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13</w:t>
            </w:r>
          </w:p>
        </w:tc>
        <w:tc>
          <w:tcPr>
            <w:tcW w:w="240" w:type="dxa"/>
            <w:vAlign w:val="center"/>
          </w:tcPr>
          <w:p w14:paraId="59D6F730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14</w:t>
            </w:r>
          </w:p>
        </w:tc>
        <w:tc>
          <w:tcPr>
            <w:tcW w:w="240" w:type="dxa"/>
            <w:vAlign w:val="center"/>
          </w:tcPr>
          <w:p w14:paraId="26D5E36D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15</w:t>
            </w:r>
          </w:p>
        </w:tc>
      </w:tr>
      <w:tr w:rsidR="00E8280F" w14:paraId="00413CAF" w14:textId="77777777">
        <w:tblPrEx>
          <w:tblW w:w="0" w:type="auto"/>
          <w:tblInd w:w="-108" w:type="dxa"/>
          <w:tblBorders>
            <w:top w:val="none" w:sz="0" w:space="0" w:color="auto"/>
            <w:left w:val="nil"/>
            <w:bottom w:val="none" w:sz="0" w:space="0" w:color="auto"/>
            <w:right w:val="nil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gridSpan w:val="2"/>
            <w:vAlign w:val="center"/>
          </w:tcPr>
          <w:p w14:paraId="0A078D17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16</w:t>
            </w:r>
          </w:p>
        </w:tc>
        <w:tc>
          <w:tcPr>
            <w:tcW w:w="240" w:type="dxa"/>
            <w:vAlign w:val="center"/>
          </w:tcPr>
          <w:p w14:paraId="5EBC7203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17</w:t>
            </w:r>
          </w:p>
        </w:tc>
        <w:tc>
          <w:tcPr>
            <w:tcW w:w="240" w:type="dxa"/>
            <w:vAlign w:val="center"/>
          </w:tcPr>
          <w:p w14:paraId="7E6EC1F1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18</w:t>
            </w:r>
          </w:p>
        </w:tc>
        <w:tc>
          <w:tcPr>
            <w:tcW w:w="240" w:type="dxa"/>
            <w:vAlign w:val="center"/>
          </w:tcPr>
          <w:p w14:paraId="7A13271E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19</w:t>
            </w:r>
          </w:p>
        </w:tc>
        <w:tc>
          <w:tcPr>
            <w:tcW w:w="240" w:type="dxa"/>
            <w:vAlign w:val="center"/>
          </w:tcPr>
          <w:p w14:paraId="4BD0B1BE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20</w:t>
            </w:r>
          </w:p>
        </w:tc>
        <w:tc>
          <w:tcPr>
            <w:tcW w:w="240" w:type="dxa"/>
            <w:vAlign w:val="center"/>
          </w:tcPr>
          <w:p w14:paraId="203FAC01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21</w:t>
            </w:r>
          </w:p>
        </w:tc>
        <w:tc>
          <w:tcPr>
            <w:tcW w:w="240" w:type="dxa"/>
            <w:vAlign w:val="center"/>
          </w:tcPr>
          <w:p w14:paraId="45B65E02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22</w:t>
            </w:r>
          </w:p>
        </w:tc>
      </w:tr>
      <w:tr w:rsidR="00E8280F" w14:paraId="7CE32482" w14:textId="77777777">
        <w:tblPrEx>
          <w:tblW w:w="0" w:type="auto"/>
          <w:tblInd w:w="-108" w:type="dxa"/>
          <w:tblBorders>
            <w:top w:val="none" w:sz="0" w:space="0" w:color="auto"/>
            <w:left w:val="nil"/>
            <w:bottom w:val="none" w:sz="0" w:space="0" w:color="auto"/>
            <w:right w:val="nil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gridSpan w:val="2"/>
            <w:vAlign w:val="center"/>
          </w:tcPr>
          <w:p w14:paraId="61C1C3C3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23</w:t>
            </w:r>
          </w:p>
        </w:tc>
        <w:tc>
          <w:tcPr>
            <w:tcW w:w="240" w:type="dxa"/>
            <w:vAlign w:val="center"/>
          </w:tcPr>
          <w:p w14:paraId="618006E7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24</w:t>
            </w:r>
          </w:p>
        </w:tc>
        <w:tc>
          <w:tcPr>
            <w:tcW w:w="240" w:type="dxa"/>
            <w:vAlign w:val="center"/>
          </w:tcPr>
          <w:p w14:paraId="0795A5D6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25</w:t>
            </w:r>
          </w:p>
        </w:tc>
        <w:tc>
          <w:tcPr>
            <w:tcW w:w="240" w:type="dxa"/>
            <w:vAlign w:val="center"/>
          </w:tcPr>
          <w:p w14:paraId="1307B506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26</w:t>
            </w:r>
          </w:p>
        </w:tc>
        <w:tc>
          <w:tcPr>
            <w:tcW w:w="240" w:type="dxa"/>
            <w:vAlign w:val="center"/>
          </w:tcPr>
          <w:p w14:paraId="29B85616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27</w:t>
            </w:r>
          </w:p>
        </w:tc>
        <w:tc>
          <w:tcPr>
            <w:tcW w:w="240" w:type="dxa"/>
            <w:vAlign w:val="center"/>
          </w:tcPr>
          <w:p w14:paraId="1FCB5898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28</w:t>
            </w:r>
          </w:p>
        </w:tc>
        <w:tc>
          <w:tcPr>
            <w:tcW w:w="240" w:type="dxa"/>
            <w:vAlign w:val="center"/>
          </w:tcPr>
          <w:p w14:paraId="57128773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29</w:t>
            </w:r>
          </w:p>
        </w:tc>
      </w:tr>
      <w:tr w:rsidR="00E8280F" w14:paraId="7E5DC596" w14:textId="77777777">
        <w:tblPrEx>
          <w:tblW w:w="0" w:type="auto"/>
          <w:tblInd w:w="-108" w:type="dxa"/>
          <w:tblBorders>
            <w:top w:val="nil"/>
            <w:left w:val="nil"/>
            <w:bottom w:val="none" w:sz="0" w:space="0" w:color="auto"/>
            <w:right w:val="nil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gridSpan w:val="2"/>
            <w:vAlign w:val="center"/>
          </w:tcPr>
          <w:p w14:paraId="30FC9859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30</w:t>
            </w:r>
          </w:p>
        </w:tc>
        <w:tc>
          <w:tcPr>
            <w:tcW w:w="240" w:type="dxa"/>
            <w:vAlign w:val="center"/>
          </w:tcPr>
          <w:p w14:paraId="656D5164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kern w:val="0"/>
              </w:rPr>
            </w:pPr>
            <w:r>
              <w:rPr>
                <w:rFonts w:ascii="Verdana" w:eastAsia="PingFang SC" w:hAnsi="Verdana" w:cs="Verdana"/>
                <w:kern w:val="0"/>
              </w:rPr>
              <w:t>31</w:t>
            </w:r>
          </w:p>
        </w:tc>
        <w:tc>
          <w:tcPr>
            <w:tcW w:w="240" w:type="dxa"/>
            <w:vAlign w:val="center"/>
          </w:tcPr>
          <w:p w14:paraId="2DD858F9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color w:val="6D6D6D"/>
                <w:kern w:val="0"/>
              </w:rPr>
            </w:pPr>
            <w:r>
              <w:rPr>
                <w:rFonts w:ascii="Verdana" w:eastAsia="PingFang SC" w:hAnsi="Verdana" w:cs="Verdana"/>
                <w:color w:val="6D6D6D"/>
                <w:kern w:val="0"/>
              </w:rPr>
              <w:t>1</w:t>
            </w:r>
          </w:p>
        </w:tc>
        <w:tc>
          <w:tcPr>
            <w:tcW w:w="240" w:type="dxa"/>
            <w:vAlign w:val="center"/>
          </w:tcPr>
          <w:p w14:paraId="5FDA14A8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color w:val="6D6D6D"/>
                <w:kern w:val="0"/>
              </w:rPr>
            </w:pPr>
            <w:r>
              <w:rPr>
                <w:rFonts w:ascii="Verdana" w:eastAsia="PingFang SC" w:hAnsi="Verdana" w:cs="Verdana"/>
                <w:color w:val="6D6D6D"/>
                <w:kern w:val="0"/>
              </w:rPr>
              <w:t>2</w:t>
            </w:r>
          </w:p>
        </w:tc>
        <w:tc>
          <w:tcPr>
            <w:tcW w:w="240" w:type="dxa"/>
            <w:vAlign w:val="center"/>
          </w:tcPr>
          <w:p w14:paraId="4C5766D1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color w:val="6D6D6D"/>
                <w:kern w:val="0"/>
              </w:rPr>
            </w:pPr>
            <w:r>
              <w:rPr>
                <w:rFonts w:ascii="Verdana" w:eastAsia="PingFang SC" w:hAnsi="Verdana" w:cs="Verdana"/>
                <w:color w:val="6D6D6D"/>
                <w:kern w:val="0"/>
              </w:rPr>
              <w:t>3</w:t>
            </w:r>
          </w:p>
        </w:tc>
        <w:tc>
          <w:tcPr>
            <w:tcW w:w="240" w:type="dxa"/>
            <w:vAlign w:val="center"/>
          </w:tcPr>
          <w:p w14:paraId="50104E72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color w:val="6D6D6D"/>
                <w:kern w:val="0"/>
              </w:rPr>
            </w:pPr>
            <w:r>
              <w:rPr>
                <w:rFonts w:ascii="Verdana" w:eastAsia="PingFang SC" w:hAnsi="Verdana" w:cs="Verdana"/>
                <w:color w:val="6D6D6D"/>
                <w:kern w:val="0"/>
              </w:rPr>
              <w:t>4</w:t>
            </w:r>
          </w:p>
        </w:tc>
        <w:tc>
          <w:tcPr>
            <w:tcW w:w="240" w:type="dxa"/>
            <w:vAlign w:val="center"/>
          </w:tcPr>
          <w:p w14:paraId="1C9E422F" w14:textId="77777777" w:rsidR="00E8280F" w:rsidRDefault="00E8280F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PingFang SC" w:hAnsi="Verdana" w:cs="Verdana"/>
                <w:color w:val="6D6D6D"/>
                <w:kern w:val="0"/>
              </w:rPr>
            </w:pPr>
            <w:r>
              <w:rPr>
                <w:rFonts w:ascii="Verdana" w:eastAsia="PingFang SC" w:hAnsi="Verdana" w:cs="Verdana"/>
                <w:color w:val="6D6D6D"/>
                <w:kern w:val="0"/>
              </w:rPr>
              <w:t>5</w:t>
            </w:r>
          </w:p>
        </w:tc>
      </w:tr>
    </w:tbl>
    <w:p w14:paraId="6E71F464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Arial" w:eastAsia="PingFang SC" w:hAnsi="Arial" w:cs="Arial"/>
          <w:kern w:val="0"/>
        </w:rPr>
      </w:pPr>
    </w:p>
    <w:p w14:paraId="24B9858F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Arial" w:eastAsia="PingFang SC" w:hAnsi="Arial" w:cs="Arial"/>
          <w:b/>
          <w:bCs/>
          <w:kern w:val="0"/>
          <w:sz w:val="26"/>
          <w:szCs w:val="26"/>
        </w:rPr>
      </w:pPr>
      <w:r>
        <w:rPr>
          <w:rFonts w:ascii="Arial" w:eastAsia="PingFang SC" w:hAnsi="Arial" w:cs="Arial"/>
          <w:b/>
          <w:bCs/>
          <w:kern w:val="0"/>
          <w:sz w:val="26"/>
          <w:szCs w:val="26"/>
        </w:rPr>
        <w:t>个站：</w: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begin"/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instrText>HYPERLINK "http://www.akmsg.com/"</w:instrTex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separate"/>
      </w:r>
      <w:r>
        <w:rPr>
          <w:rFonts w:ascii="Arial" w:eastAsia="PingFang SC" w:hAnsi="Arial" w:cs="Arial"/>
          <w:color w:val="D1002E"/>
          <w:kern w:val="0"/>
          <w:sz w:val="26"/>
          <w:szCs w:val="26"/>
        </w:rPr>
        <w:t>www.akmsg.com</w: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end"/>
      </w:r>
    </w:p>
    <w:p w14:paraId="7C4581B5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Arial" w:eastAsia="PingFang SC" w:hAnsi="Arial" w:cs="Arial"/>
          <w:b/>
          <w:bCs/>
          <w:kern w:val="0"/>
          <w:sz w:val="26"/>
          <w:szCs w:val="26"/>
        </w:rPr>
      </w:pPr>
      <w:r>
        <w:rPr>
          <w:rFonts w:ascii="Arial" w:eastAsia="PingFang SC" w:hAnsi="Arial" w:cs="Arial"/>
          <w:b/>
          <w:bCs/>
          <w:kern w:val="0"/>
          <w:sz w:val="26"/>
          <w:szCs w:val="26"/>
        </w:rPr>
        <w:t>工具：</w: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begin"/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instrText>HYPERLINK "http://www.akmsg.com/tool/index/web_URLParsing"</w:instrTex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separate"/>
      </w:r>
      <w:r>
        <w:rPr>
          <w:rFonts w:ascii="Arial" w:eastAsia="PingFang SC" w:hAnsi="Arial" w:cs="Arial"/>
          <w:color w:val="D1002E"/>
          <w:kern w:val="0"/>
          <w:sz w:val="26"/>
          <w:szCs w:val="26"/>
        </w:rPr>
        <w:t>www.akmsg.com/tool</w: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end"/>
      </w:r>
    </w:p>
    <w:p w14:paraId="118DF6E4" w14:textId="77777777" w:rsidR="00E8280F" w:rsidRDefault="00E8280F" w:rsidP="00E8280F">
      <w:pPr>
        <w:widowControl/>
        <w:autoSpaceDE w:val="0"/>
        <w:autoSpaceDN w:val="0"/>
        <w:adjustRightInd w:val="0"/>
        <w:jc w:val="center"/>
        <w:rPr>
          <w:rFonts w:ascii="Arial" w:eastAsia="PingFang SC" w:hAnsi="Arial" w:cs="Arial"/>
          <w:b/>
          <w:bCs/>
          <w:kern w:val="0"/>
          <w:sz w:val="26"/>
          <w:szCs w:val="26"/>
        </w:rPr>
      </w:pPr>
      <w:r>
        <w:rPr>
          <w:rFonts w:ascii="Arial" w:eastAsia="PingFang SC" w:hAnsi="Arial" w:cs="Arial"/>
          <w:b/>
          <w:bCs/>
          <w:kern w:val="0"/>
          <w:sz w:val="26"/>
          <w:szCs w:val="26"/>
        </w:rPr>
        <w:t>昵称：</w: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begin"/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instrText>HYPERLINK "http://home.cnblogs.com/u/polk6/"</w:instrTex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separate"/>
      </w:r>
      <w:r>
        <w:rPr>
          <w:rFonts w:ascii="Arial" w:eastAsia="PingFang SC" w:hAnsi="Arial" w:cs="Arial"/>
          <w:color w:val="D1002E"/>
          <w:kern w:val="0"/>
          <w:sz w:val="26"/>
          <w:szCs w:val="26"/>
        </w:rPr>
        <w:t>polk6</w: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end"/>
      </w:r>
    </w:p>
    <w:p w14:paraId="0E453F4E" w14:textId="77777777" w:rsidR="00E8280F" w:rsidRDefault="00E8280F" w:rsidP="00E8280F">
      <w:pPr>
        <w:widowControl/>
        <w:autoSpaceDE w:val="0"/>
        <w:autoSpaceDN w:val="0"/>
        <w:adjustRightInd w:val="0"/>
        <w:jc w:val="center"/>
        <w:rPr>
          <w:rFonts w:ascii="Arial" w:eastAsia="PingFang SC" w:hAnsi="Arial" w:cs="Arial"/>
          <w:b/>
          <w:bCs/>
          <w:kern w:val="0"/>
          <w:sz w:val="26"/>
          <w:szCs w:val="26"/>
        </w:rPr>
      </w:pPr>
      <w:r>
        <w:rPr>
          <w:rFonts w:ascii="Arial" w:eastAsia="PingFang SC" w:hAnsi="Arial" w:cs="Arial"/>
          <w:b/>
          <w:bCs/>
          <w:kern w:val="0"/>
          <w:sz w:val="26"/>
          <w:szCs w:val="26"/>
        </w:rPr>
        <w:t>园龄：</w: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begin"/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instrText>HYPERLINK "http://home.cnblogs.com/u/polk6/"</w:instrTex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separate"/>
      </w:r>
      <w:r>
        <w:rPr>
          <w:rFonts w:ascii="Arial" w:eastAsia="PingFang SC" w:hAnsi="Arial" w:cs="Arial"/>
          <w:color w:val="D1002E"/>
          <w:kern w:val="0"/>
          <w:sz w:val="26"/>
          <w:szCs w:val="26"/>
        </w:rPr>
        <w:t>6</w:t>
      </w:r>
      <w:r>
        <w:rPr>
          <w:rFonts w:ascii="Arial" w:eastAsia="PingFang SC" w:hAnsi="Arial" w:cs="Arial"/>
          <w:color w:val="D1002E"/>
          <w:kern w:val="0"/>
          <w:sz w:val="26"/>
          <w:szCs w:val="26"/>
        </w:rPr>
        <w:t>年</w:t>
      </w:r>
      <w:r>
        <w:rPr>
          <w:rFonts w:ascii="Arial" w:eastAsia="PingFang SC" w:hAnsi="Arial" w:cs="Arial"/>
          <w:color w:val="D1002E"/>
          <w:kern w:val="0"/>
          <w:sz w:val="26"/>
          <w:szCs w:val="26"/>
        </w:rPr>
        <w:t>10</w:t>
      </w:r>
      <w:r>
        <w:rPr>
          <w:rFonts w:ascii="Arial" w:eastAsia="PingFang SC" w:hAnsi="Arial" w:cs="Arial"/>
          <w:color w:val="D1002E"/>
          <w:kern w:val="0"/>
          <w:sz w:val="26"/>
          <w:szCs w:val="26"/>
        </w:rPr>
        <w:t>个月</w: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end"/>
      </w:r>
    </w:p>
    <w:p w14:paraId="119A48D7" w14:textId="77777777" w:rsidR="00E8280F" w:rsidRDefault="00E8280F" w:rsidP="00E8280F">
      <w:pPr>
        <w:widowControl/>
        <w:autoSpaceDE w:val="0"/>
        <w:autoSpaceDN w:val="0"/>
        <w:adjustRightInd w:val="0"/>
        <w:jc w:val="center"/>
        <w:rPr>
          <w:rFonts w:ascii="Arial" w:eastAsia="PingFang SC" w:hAnsi="Arial" w:cs="Arial"/>
          <w:b/>
          <w:bCs/>
          <w:kern w:val="0"/>
          <w:sz w:val="26"/>
          <w:szCs w:val="26"/>
        </w:rPr>
      </w:pPr>
      <w:r>
        <w:rPr>
          <w:rFonts w:ascii="Arial" w:eastAsia="PingFang SC" w:hAnsi="Arial" w:cs="Arial"/>
          <w:b/>
          <w:bCs/>
          <w:kern w:val="0"/>
          <w:sz w:val="26"/>
          <w:szCs w:val="26"/>
        </w:rPr>
        <w:t>粉丝：</w: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begin"/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instrText>HYPERLINK "http://home.cnblogs.com/u/polk6/followers/"</w:instrTex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separate"/>
      </w:r>
      <w:r>
        <w:rPr>
          <w:rFonts w:ascii="Arial" w:eastAsia="PingFang SC" w:hAnsi="Arial" w:cs="Arial"/>
          <w:color w:val="D1002E"/>
          <w:kern w:val="0"/>
          <w:sz w:val="26"/>
          <w:szCs w:val="26"/>
        </w:rPr>
        <w:t>579</w: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end"/>
      </w:r>
    </w:p>
    <w:p w14:paraId="66E907BE" w14:textId="77777777" w:rsidR="00E8280F" w:rsidRDefault="00E8280F" w:rsidP="00E8280F">
      <w:pPr>
        <w:widowControl/>
        <w:autoSpaceDE w:val="0"/>
        <w:autoSpaceDN w:val="0"/>
        <w:adjustRightInd w:val="0"/>
        <w:jc w:val="center"/>
        <w:rPr>
          <w:rFonts w:ascii="Arial" w:eastAsia="PingFang SC" w:hAnsi="Arial" w:cs="Arial"/>
          <w:b/>
          <w:bCs/>
          <w:kern w:val="0"/>
          <w:sz w:val="26"/>
          <w:szCs w:val="26"/>
        </w:rPr>
      </w:pPr>
      <w:r>
        <w:rPr>
          <w:rFonts w:ascii="Arial" w:eastAsia="PingFang SC" w:hAnsi="Arial" w:cs="Arial"/>
          <w:b/>
          <w:bCs/>
          <w:kern w:val="0"/>
          <w:sz w:val="26"/>
          <w:szCs w:val="26"/>
        </w:rPr>
        <w:t>关注：</w: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begin"/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instrText>HYPERLINK "http://home.cnblogs.com/u/polk6/followees/"</w:instrTex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separate"/>
      </w:r>
      <w:r>
        <w:rPr>
          <w:rFonts w:ascii="Arial" w:eastAsia="PingFang SC" w:hAnsi="Arial" w:cs="Arial"/>
          <w:color w:val="D1002E"/>
          <w:kern w:val="0"/>
          <w:sz w:val="26"/>
          <w:szCs w:val="26"/>
        </w:rPr>
        <w:t>9</w:t>
      </w:r>
      <w:r>
        <w:rPr>
          <w:rFonts w:ascii="Arial" w:eastAsia="PingFang SC" w:hAnsi="Arial" w:cs="Arial"/>
          <w:b/>
          <w:bCs/>
          <w:kern w:val="0"/>
          <w:sz w:val="26"/>
          <w:szCs w:val="26"/>
        </w:rPr>
        <w:fldChar w:fldCharType="end"/>
      </w:r>
    </w:p>
    <w:p w14:paraId="14DAE13D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Arial" w:eastAsia="PingFang SC" w:hAnsi="Arial" w:cs="Arial"/>
          <w:b/>
          <w:bCs/>
          <w:kern w:val="0"/>
          <w:sz w:val="26"/>
          <w:szCs w:val="26"/>
        </w:rPr>
      </w:pPr>
      <w:hyperlink r:id="rId12" w:history="1">
        <w:r>
          <w:rPr>
            <w:rFonts w:ascii="Arial" w:eastAsia="PingFang SC" w:hAnsi="Arial" w:cs="Arial"/>
            <w:color w:val="D1002E"/>
            <w:kern w:val="0"/>
            <w:sz w:val="26"/>
            <w:szCs w:val="26"/>
          </w:rPr>
          <w:t>+</w:t>
        </w:r>
        <w:r>
          <w:rPr>
            <w:rFonts w:ascii="Arial" w:eastAsia="PingFang SC" w:hAnsi="Arial" w:cs="Arial"/>
            <w:color w:val="D1002E"/>
            <w:kern w:val="0"/>
            <w:sz w:val="26"/>
            <w:szCs w:val="26"/>
          </w:rPr>
          <w:t>加关注</w:t>
        </w:r>
      </w:hyperlink>
    </w:p>
    <w:p w14:paraId="2BFF9324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b/>
          <w:bCs/>
          <w:color w:val="535353"/>
          <w:kern w:val="0"/>
          <w:sz w:val="29"/>
          <w:szCs w:val="29"/>
        </w:rPr>
      </w:pPr>
      <w:r>
        <w:rPr>
          <w:rFonts w:ascii="Verdana" w:eastAsia="PingFang SC" w:hAnsi="Verdana" w:cs="Verdana"/>
          <w:b/>
          <w:bCs/>
          <w:color w:val="535353"/>
          <w:kern w:val="0"/>
          <w:sz w:val="29"/>
          <w:szCs w:val="29"/>
        </w:rPr>
        <w:t>搜索</w:t>
      </w:r>
    </w:p>
    <w:p w14:paraId="06BC857A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Arial" w:eastAsia="PingFang SC" w:hAnsi="Arial" w:cs="Arial"/>
          <w:kern w:val="0"/>
        </w:rPr>
      </w:pPr>
      <w:r>
        <w:rPr>
          <w:rFonts w:ascii="Arial" w:eastAsia="PingFang SC" w:hAnsi="Arial" w:cs="Arial"/>
          <w:kern w:val="0"/>
        </w:rPr>
        <w:t> </w:t>
      </w:r>
    </w:p>
    <w:p w14:paraId="0959520B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Arial" w:eastAsia="PingFang SC" w:hAnsi="Arial" w:cs="Arial"/>
          <w:kern w:val="0"/>
        </w:rPr>
      </w:pPr>
      <w:r>
        <w:rPr>
          <w:rFonts w:ascii="Arial" w:eastAsia="PingFang SC" w:hAnsi="Arial" w:cs="Arial"/>
          <w:kern w:val="0"/>
        </w:rPr>
        <w:t> </w:t>
      </w:r>
    </w:p>
    <w:p w14:paraId="42AD36BB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b/>
          <w:bCs/>
          <w:color w:val="535353"/>
          <w:kern w:val="0"/>
          <w:sz w:val="29"/>
          <w:szCs w:val="29"/>
        </w:rPr>
      </w:pPr>
      <w:r>
        <w:rPr>
          <w:rFonts w:ascii="Verdana" w:eastAsia="PingFang SC" w:hAnsi="Verdana" w:cs="Verdana"/>
          <w:b/>
          <w:bCs/>
          <w:color w:val="535353"/>
          <w:kern w:val="0"/>
          <w:sz w:val="29"/>
          <w:szCs w:val="29"/>
        </w:rPr>
        <w:t>随笔分类</w:t>
      </w:r>
      <w:r>
        <w:rPr>
          <w:rFonts w:ascii="Verdana" w:eastAsia="PingFang SC" w:hAnsi="Verdana" w:cs="Verdana"/>
          <w:color w:val="535353"/>
          <w:kern w:val="0"/>
          <w:sz w:val="22"/>
          <w:szCs w:val="22"/>
        </w:rPr>
        <w:t>(75)</w:t>
      </w:r>
    </w:p>
    <w:p w14:paraId="0A196965" w14:textId="77777777" w:rsidR="00E8280F" w:rsidRDefault="00E8280F" w:rsidP="00E8280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13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【文章系列导航】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(3)</w:t>
        </w:r>
      </w:hyperlink>
    </w:p>
    <w:p w14:paraId="0BED09C8" w14:textId="77777777" w:rsidR="00E8280F" w:rsidRDefault="00E8280F" w:rsidP="00E8280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14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C#(14)</w:t>
        </w:r>
      </w:hyperlink>
    </w:p>
    <w:p w14:paraId="1F9CF914" w14:textId="77777777" w:rsidR="00E8280F" w:rsidRDefault="00E8280F" w:rsidP="00E8280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15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CSS(4)</w:t>
        </w:r>
      </w:hyperlink>
    </w:p>
    <w:p w14:paraId="640C2950" w14:textId="77777777" w:rsidR="00E8280F" w:rsidRDefault="00E8280F" w:rsidP="00E8280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16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CSS3(2)</w:t>
        </w:r>
      </w:hyperlink>
    </w:p>
    <w:p w14:paraId="4199D2FB" w14:textId="77777777" w:rsidR="00E8280F" w:rsidRDefault="00E8280F" w:rsidP="00E8280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17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ExtJS 4.2(10)</w:t>
        </w:r>
      </w:hyperlink>
    </w:p>
    <w:p w14:paraId="453FB6C2" w14:textId="77777777" w:rsidR="00E8280F" w:rsidRDefault="00E8280F" w:rsidP="00E8280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18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HTML(7)</w:t>
        </w:r>
      </w:hyperlink>
    </w:p>
    <w:p w14:paraId="38530692" w14:textId="77777777" w:rsidR="00E8280F" w:rsidRDefault="00E8280F" w:rsidP="00E8280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19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HTML5(9)</w:t>
        </w:r>
      </w:hyperlink>
    </w:p>
    <w:p w14:paraId="642FDD90" w14:textId="77777777" w:rsidR="00E8280F" w:rsidRDefault="00E8280F" w:rsidP="00E8280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20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JavaScript(19)</w:t>
        </w:r>
      </w:hyperlink>
    </w:p>
    <w:p w14:paraId="1B53C4F1" w14:textId="77777777" w:rsidR="00E8280F" w:rsidRDefault="00E8280F" w:rsidP="00E8280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21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Sql(1)</w:t>
        </w:r>
      </w:hyperlink>
    </w:p>
    <w:p w14:paraId="77B70D0A" w14:textId="77777777" w:rsidR="00E8280F" w:rsidRDefault="00E8280F" w:rsidP="00E8280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22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微信公众号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(2)</w:t>
        </w:r>
      </w:hyperlink>
    </w:p>
    <w:p w14:paraId="447C4161" w14:textId="77777777" w:rsidR="00E8280F" w:rsidRDefault="00E8280F" w:rsidP="00E8280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23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微信企业号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(4)</w:t>
        </w:r>
      </w:hyperlink>
    </w:p>
    <w:p w14:paraId="6DE4ECBE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b/>
          <w:bCs/>
          <w:color w:val="535353"/>
          <w:kern w:val="0"/>
          <w:sz w:val="29"/>
          <w:szCs w:val="29"/>
        </w:rPr>
      </w:pPr>
      <w:r>
        <w:rPr>
          <w:rFonts w:ascii="Verdana" w:eastAsia="PingFang SC" w:hAnsi="Verdana" w:cs="Verdana"/>
          <w:b/>
          <w:bCs/>
          <w:color w:val="535353"/>
          <w:kern w:val="0"/>
          <w:sz w:val="29"/>
          <w:szCs w:val="29"/>
        </w:rPr>
        <w:t>最新评论</w:t>
      </w:r>
    </w:p>
    <w:p w14:paraId="025B324F" w14:textId="77777777" w:rsidR="00E8280F" w:rsidRDefault="00E8280F" w:rsidP="00E8280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24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1. Re: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微信企业号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 xml:space="preserve"> 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获取用户信息</w:t>
        </w:r>
      </w:hyperlink>
    </w:p>
    <w:p w14:paraId="7FA5A8C8" w14:textId="77777777" w:rsidR="00E8280F" w:rsidRDefault="00E8280F" w:rsidP="00E8280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0"/>
          <w:sz w:val="26"/>
          <w:szCs w:val="26"/>
        </w:rPr>
        <w:t>@</w:t>
      </w:r>
      <w:r>
        <w:rPr>
          <w:rFonts w:ascii="Arial" w:eastAsia="PingFang SC" w:hAnsi="Arial" w:cs="Arial"/>
          <w:kern w:val="0"/>
          <w:sz w:val="26"/>
          <w:szCs w:val="26"/>
        </w:rPr>
        <w:t>大神老姜</w:t>
      </w:r>
      <w:r>
        <w:rPr>
          <w:rFonts w:ascii="Arial" w:eastAsia="PingFang SC" w:hAnsi="Arial" w:cs="Arial"/>
          <w:kern w:val="0"/>
          <w:sz w:val="26"/>
          <w:szCs w:val="26"/>
        </w:rPr>
        <w:t>cookie</w:t>
      </w:r>
      <w:r>
        <w:rPr>
          <w:rFonts w:ascii="Arial" w:eastAsia="PingFang SC" w:hAnsi="Arial" w:cs="Arial"/>
          <w:kern w:val="0"/>
          <w:sz w:val="26"/>
          <w:szCs w:val="26"/>
        </w:rPr>
        <w:t>的已经在正式的订阅号、服务号、企业号使用</w:t>
      </w:r>
      <w:r>
        <w:rPr>
          <w:rFonts w:ascii="Arial" w:eastAsia="PingFang SC" w:hAnsi="Arial" w:cs="Arial"/>
          <w:kern w:val="0"/>
          <w:sz w:val="26"/>
          <w:szCs w:val="26"/>
        </w:rPr>
        <w:t>1</w:t>
      </w:r>
      <w:r>
        <w:rPr>
          <w:rFonts w:ascii="Arial" w:eastAsia="PingFang SC" w:hAnsi="Arial" w:cs="Arial"/>
          <w:kern w:val="0"/>
          <w:sz w:val="26"/>
          <w:szCs w:val="26"/>
        </w:rPr>
        <w:t>年多了，并没有遇到你所说的截断问题。</w:t>
      </w:r>
      <w:r>
        <w:rPr>
          <w:rFonts w:ascii="Arial" w:eastAsia="PingFang SC" w:hAnsi="Arial" w:cs="Arial"/>
          <w:kern w:val="0"/>
          <w:sz w:val="26"/>
          <w:szCs w:val="26"/>
        </w:rPr>
        <w:t>...</w:t>
      </w:r>
    </w:p>
    <w:p w14:paraId="114907AF" w14:textId="77777777" w:rsidR="00E8280F" w:rsidRDefault="00E8280F" w:rsidP="00E8280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0"/>
          <w:sz w:val="26"/>
          <w:szCs w:val="26"/>
        </w:rPr>
        <w:t>--polk6</w:t>
      </w:r>
    </w:p>
    <w:p w14:paraId="39B874E7" w14:textId="77777777" w:rsidR="00E8280F" w:rsidRDefault="00E8280F" w:rsidP="00E8280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25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 xml:space="preserve">2. Re:CSS Position 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定位属性</w:t>
        </w:r>
      </w:hyperlink>
    </w:p>
    <w:p w14:paraId="7469A1D3" w14:textId="77777777" w:rsidR="00E8280F" w:rsidRDefault="00E8280F" w:rsidP="00E8280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0"/>
          <w:sz w:val="26"/>
          <w:szCs w:val="26"/>
        </w:rPr>
        <w:t>mark</w:t>
      </w:r>
    </w:p>
    <w:p w14:paraId="137208AD" w14:textId="77777777" w:rsidR="00E8280F" w:rsidRDefault="00E8280F" w:rsidP="00E8280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0"/>
          <w:sz w:val="26"/>
          <w:szCs w:val="26"/>
        </w:rPr>
        <w:t>--</w:t>
      </w:r>
      <w:r>
        <w:rPr>
          <w:rFonts w:ascii="Arial" w:eastAsia="PingFang SC" w:hAnsi="Arial" w:cs="Arial"/>
          <w:kern w:val="0"/>
          <w:sz w:val="26"/>
          <w:szCs w:val="26"/>
        </w:rPr>
        <w:t>敲出一个世界</w:t>
      </w:r>
    </w:p>
    <w:p w14:paraId="18C3936A" w14:textId="77777777" w:rsidR="00E8280F" w:rsidRDefault="00E8280F" w:rsidP="00E8280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26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3. Re: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微信企业号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 xml:space="preserve"> 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获取用户信息</w:t>
        </w:r>
      </w:hyperlink>
    </w:p>
    <w:p w14:paraId="21FB16B0" w14:textId="77777777" w:rsidR="00E8280F" w:rsidRDefault="00E8280F" w:rsidP="00E8280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0"/>
          <w:sz w:val="26"/>
          <w:szCs w:val="26"/>
        </w:rPr>
        <w:t>cookie</w:t>
      </w:r>
      <w:r>
        <w:rPr>
          <w:rFonts w:ascii="Arial" w:eastAsia="PingFang SC" w:hAnsi="Arial" w:cs="Arial"/>
          <w:kern w:val="0"/>
          <w:sz w:val="26"/>
          <w:szCs w:val="26"/>
        </w:rPr>
        <w:t>在</w:t>
      </w:r>
      <w:r>
        <w:rPr>
          <w:rFonts w:ascii="Arial" w:eastAsia="PingFang SC" w:hAnsi="Arial" w:cs="Arial"/>
          <w:kern w:val="0"/>
          <w:sz w:val="26"/>
          <w:szCs w:val="26"/>
        </w:rPr>
        <w:t>IOS</w:t>
      </w:r>
      <w:r>
        <w:rPr>
          <w:rFonts w:ascii="Arial" w:eastAsia="PingFang SC" w:hAnsi="Arial" w:cs="Arial"/>
          <w:kern w:val="0"/>
          <w:sz w:val="26"/>
          <w:szCs w:val="26"/>
        </w:rPr>
        <w:t>设备上会被截断，慎用！</w:t>
      </w:r>
    </w:p>
    <w:p w14:paraId="38A214DC" w14:textId="77777777" w:rsidR="00E8280F" w:rsidRDefault="00E8280F" w:rsidP="00E8280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0"/>
          <w:sz w:val="26"/>
          <w:szCs w:val="26"/>
        </w:rPr>
        <w:t>--</w:t>
      </w:r>
      <w:r>
        <w:rPr>
          <w:rFonts w:ascii="Arial" w:eastAsia="PingFang SC" w:hAnsi="Arial" w:cs="Arial"/>
          <w:kern w:val="0"/>
          <w:sz w:val="26"/>
          <w:szCs w:val="26"/>
        </w:rPr>
        <w:t>大神老姜</w:t>
      </w:r>
    </w:p>
    <w:p w14:paraId="3D071B3B" w14:textId="77777777" w:rsidR="00E8280F" w:rsidRDefault="00E8280F" w:rsidP="00E8280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27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 xml:space="preserve">4. Re:HTML 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获取屏幕、浏览器、页面的高度宽度</w:t>
        </w:r>
      </w:hyperlink>
    </w:p>
    <w:p w14:paraId="54AC8212" w14:textId="77777777" w:rsidR="00E8280F" w:rsidRDefault="00E8280F" w:rsidP="00E8280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0"/>
          <w:sz w:val="26"/>
          <w:szCs w:val="26"/>
        </w:rPr>
        <w:t>@</w:t>
      </w:r>
      <w:r>
        <w:rPr>
          <w:rFonts w:ascii="Arial" w:eastAsia="PingFang SC" w:hAnsi="Arial" w:cs="Arial"/>
          <w:kern w:val="0"/>
          <w:sz w:val="26"/>
          <w:szCs w:val="26"/>
        </w:rPr>
        <w:t>一抹茶绿</w:t>
      </w:r>
      <w:proofErr w:type="spellStart"/>
      <w:r>
        <w:rPr>
          <w:rFonts w:ascii="Arial" w:eastAsia="PingFang SC" w:hAnsi="Arial" w:cs="Arial"/>
          <w:kern w:val="0"/>
          <w:sz w:val="26"/>
          <w:szCs w:val="26"/>
        </w:rPr>
        <w:t>body.offsetHeight</w:t>
      </w:r>
      <w:proofErr w:type="spellEnd"/>
      <w:r>
        <w:rPr>
          <w:rFonts w:ascii="Arial" w:eastAsia="PingFang SC" w:hAnsi="Arial" w:cs="Arial"/>
          <w:kern w:val="0"/>
          <w:sz w:val="26"/>
          <w:szCs w:val="26"/>
        </w:rPr>
        <w:t xml:space="preserve"> </w:t>
      </w:r>
      <w:r>
        <w:rPr>
          <w:rFonts w:ascii="Arial" w:eastAsia="PingFang SC" w:hAnsi="Arial" w:cs="Arial"/>
          <w:kern w:val="0"/>
          <w:sz w:val="26"/>
          <w:szCs w:val="26"/>
        </w:rPr>
        <w:t>实际为</w:t>
      </w:r>
      <w:r>
        <w:rPr>
          <w:rFonts w:ascii="Arial" w:eastAsia="PingFang SC" w:hAnsi="Arial" w:cs="Arial"/>
          <w:kern w:val="0"/>
          <w:sz w:val="26"/>
          <w:szCs w:val="26"/>
        </w:rPr>
        <w:t xml:space="preserve"> </w:t>
      </w:r>
      <w:proofErr w:type="spellStart"/>
      <w:r>
        <w:rPr>
          <w:rFonts w:ascii="Arial" w:eastAsia="PingFang SC" w:hAnsi="Arial" w:cs="Arial"/>
          <w:kern w:val="0"/>
          <w:sz w:val="26"/>
          <w:szCs w:val="26"/>
        </w:rPr>
        <w:t>document.body.offsetHeight</w:t>
      </w:r>
      <w:proofErr w:type="spellEnd"/>
      <w:r>
        <w:rPr>
          <w:rFonts w:ascii="Arial" w:eastAsia="PingFang SC" w:hAnsi="Arial" w:cs="Arial"/>
          <w:kern w:val="0"/>
          <w:sz w:val="26"/>
          <w:szCs w:val="26"/>
        </w:rPr>
        <w:t>。</w:t>
      </w:r>
      <w:r>
        <w:rPr>
          <w:rFonts w:ascii="Arial" w:eastAsia="PingFang SC" w:hAnsi="Arial" w:cs="Arial"/>
          <w:kern w:val="0"/>
          <w:sz w:val="26"/>
          <w:szCs w:val="26"/>
        </w:rPr>
        <w:t>...</w:t>
      </w:r>
    </w:p>
    <w:p w14:paraId="7906CBFF" w14:textId="77777777" w:rsidR="00E8280F" w:rsidRDefault="00E8280F" w:rsidP="00E8280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0"/>
          <w:sz w:val="26"/>
          <w:szCs w:val="26"/>
        </w:rPr>
        <w:t>--polk6</w:t>
      </w:r>
    </w:p>
    <w:p w14:paraId="14CCDF37" w14:textId="77777777" w:rsidR="00E8280F" w:rsidRDefault="00E8280F" w:rsidP="00E8280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28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 xml:space="preserve">5. Re:ExtJS 4.2 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第一个程序</w:t>
        </w:r>
      </w:hyperlink>
    </w:p>
    <w:p w14:paraId="129BF1E9" w14:textId="77777777" w:rsidR="00E8280F" w:rsidRDefault="00E8280F" w:rsidP="00E8280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0"/>
          <w:sz w:val="26"/>
          <w:szCs w:val="26"/>
        </w:rPr>
        <w:t xml:space="preserve">@sniffExt4.2 </w:t>
      </w:r>
      <w:r>
        <w:rPr>
          <w:rFonts w:ascii="Arial" w:eastAsia="PingFang SC" w:hAnsi="Arial" w:cs="Arial"/>
          <w:kern w:val="0"/>
          <w:sz w:val="26"/>
          <w:szCs w:val="26"/>
        </w:rPr>
        <w:t>是没有的，</w:t>
      </w:r>
      <w:r>
        <w:rPr>
          <w:rFonts w:ascii="Arial" w:eastAsia="PingFang SC" w:hAnsi="Arial" w:cs="Arial"/>
          <w:kern w:val="0"/>
          <w:sz w:val="26"/>
          <w:szCs w:val="26"/>
        </w:rPr>
        <w:t xml:space="preserve">Ext5 </w:t>
      </w:r>
      <w:r>
        <w:rPr>
          <w:rFonts w:ascii="Arial" w:eastAsia="PingFang SC" w:hAnsi="Arial" w:cs="Arial"/>
          <w:kern w:val="0"/>
          <w:sz w:val="26"/>
          <w:szCs w:val="26"/>
        </w:rPr>
        <w:t>和</w:t>
      </w:r>
      <w:r>
        <w:rPr>
          <w:rFonts w:ascii="Arial" w:eastAsia="PingFang SC" w:hAnsi="Arial" w:cs="Arial"/>
          <w:kern w:val="0"/>
          <w:sz w:val="26"/>
          <w:szCs w:val="26"/>
        </w:rPr>
        <w:t xml:space="preserve"> 6</w:t>
      </w:r>
      <w:r>
        <w:rPr>
          <w:rFonts w:ascii="Arial" w:eastAsia="PingFang SC" w:hAnsi="Arial" w:cs="Arial"/>
          <w:kern w:val="0"/>
          <w:sz w:val="26"/>
          <w:szCs w:val="26"/>
        </w:rPr>
        <w:t>不了解。</w:t>
      </w:r>
      <w:r>
        <w:rPr>
          <w:rFonts w:ascii="Arial" w:eastAsia="PingFang SC" w:hAnsi="Arial" w:cs="Arial"/>
          <w:kern w:val="0"/>
          <w:sz w:val="26"/>
          <w:szCs w:val="26"/>
        </w:rPr>
        <w:t>...</w:t>
      </w:r>
    </w:p>
    <w:p w14:paraId="039C4294" w14:textId="77777777" w:rsidR="00E8280F" w:rsidRDefault="00E8280F" w:rsidP="00E8280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1"/>
          <w:sz w:val="26"/>
          <w:szCs w:val="26"/>
        </w:rPr>
        <w:tab/>
      </w:r>
      <w:r>
        <w:rPr>
          <w:rFonts w:ascii="Arial" w:eastAsia="PingFang SC" w:hAnsi="Arial" w:cs="Arial"/>
          <w:kern w:val="0"/>
          <w:sz w:val="26"/>
          <w:szCs w:val="26"/>
        </w:rPr>
        <w:t>--polk6</w:t>
      </w:r>
    </w:p>
    <w:p w14:paraId="1CB2CD75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b/>
          <w:bCs/>
          <w:color w:val="535353"/>
          <w:kern w:val="0"/>
          <w:sz w:val="29"/>
          <w:szCs w:val="29"/>
        </w:rPr>
      </w:pPr>
      <w:r>
        <w:rPr>
          <w:rFonts w:ascii="Verdana" w:eastAsia="PingFang SC" w:hAnsi="Verdana" w:cs="Verdana"/>
          <w:b/>
          <w:bCs/>
          <w:color w:val="535353"/>
          <w:kern w:val="0"/>
          <w:sz w:val="29"/>
          <w:szCs w:val="29"/>
        </w:rPr>
        <w:t>阅读排行榜</w:t>
      </w:r>
    </w:p>
    <w:p w14:paraId="1280C2FF" w14:textId="77777777" w:rsidR="00E8280F" w:rsidRDefault="00E8280F" w:rsidP="00E8280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29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1. Web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开发之路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(439840)</w:t>
        </w:r>
      </w:hyperlink>
    </w:p>
    <w:p w14:paraId="70C55AAB" w14:textId="77777777" w:rsidR="00E8280F" w:rsidRDefault="00E8280F" w:rsidP="00E8280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30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2. HTML table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、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form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表单标签的介绍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(114674)</w:t>
        </w:r>
      </w:hyperlink>
    </w:p>
    <w:p w14:paraId="5E344E80" w14:textId="77777777" w:rsidR="00E8280F" w:rsidRDefault="00E8280F" w:rsidP="00E8280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31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 xml:space="preserve">3. C# 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文章导航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(83613)</w:t>
        </w:r>
      </w:hyperlink>
    </w:p>
    <w:p w14:paraId="17B4726C" w14:textId="77777777" w:rsidR="00E8280F" w:rsidRDefault="00E8280F" w:rsidP="00E8280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32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 xml:space="preserve">4. CSS float 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浮动属性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(51531)</w:t>
        </w:r>
      </w:hyperlink>
    </w:p>
    <w:p w14:paraId="00965E9F" w14:textId="77777777" w:rsidR="00E8280F" w:rsidRDefault="00E8280F" w:rsidP="00E8280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33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5. C# DateTime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日期格式化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(46028)</w:t>
        </w:r>
      </w:hyperlink>
    </w:p>
    <w:p w14:paraId="23B8B4E2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b/>
          <w:bCs/>
          <w:color w:val="535353"/>
          <w:kern w:val="0"/>
          <w:sz w:val="29"/>
          <w:szCs w:val="29"/>
        </w:rPr>
      </w:pPr>
      <w:r>
        <w:rPr>
          <w:rFonts w:ascii="Verdana" w:eastAsia="PingFang SC" w:hAnsi="Verdana" w:cs="Verdana"/>
          <w:b/>
          <w:bCs/>
          <w:color w:val="535353"/>
          <w:kern w:val="0"/>
          <w:sz w:val="29"/>
          <w:szCs w:val="29"/>
        </w:rPr>
        <w:t>评论排行榜</w:t>
      </w:r>
    </w:p>
    <w:p w14:paraId="000001A5" w14:textId="77777777" w:rsidR="00E8280F" w:rsidRDefault="00E8280F" w:rsidP="00E8280F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34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 xml:space="preserve">1. C# 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条形码操作【源码下载】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(34)</w:t>
        </w:r>
      </w:hyperlink>
    </w:p>
    <w:p w14:paraId="1B4BD71F" w14:textId="77777777" w:rsidR="00E8280F" w:rsidRDefault="00E8280F" w:rsidP="00E8280F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35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 xml:space="preserve">2. WinForm 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天猫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2013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双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11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自动抢红包【源码下载】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(31)</w:t>
        </w:r>
      </w:hyperlink>
    </w:p>
    <w:p w14:paraId="478876A0" w14:textId="77777777" w:rsidR="00E8280F" w:rsidRDefault="00E8280F" w:rsidP="00E8280F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36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3. C# Excel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导入、导出【源码下载】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(24)</w:t>
        </w:r>
      </w:hyperlink>
    </w:p>
    <w:p w14:paraId="593BA423" w14:textId="77777777" w:rsidR="00E8280F" w:rsidRDefault="00E8280F" w:rsidP="00E8280F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37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4. C# ini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文件操作【源码下载】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(19)</w:t>
        </w:r>
      </w:hyperlink>
    </w:p>
    <w:p w14:paraId="6014CA4C" w14:textId="77777777" w:rsidR="00E8280F" w:rsidRDefault="00E8280F" w:rsidP="00E8280F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38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 xml:space="preserve">5. CSS float 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浮动属性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(13)</w:t>
        </w:r>
      </w:hyperlink>
    </w:p>
    <w:p w14:paraId="18A1C1EB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b/>
          <w:bCs/>
          <w:color w:val="535353"/>
          <w:kern w:val="0"/>
          <w:sz w:val="29"/>
          <w:szCs w:val="29"/>
        </w:rPr>
      </w:pPr>
      <w:r>
        <w:rPr>
          <w:rFonts w:ascii="Verdana" w:eastAsia="PingFang SC" w:hAnsi="Verdana" w:cs="Verdana"/>
          <w:b/>
          <w:bCs/>
          <w:color w:val="535353"/>
          <w:kern w:val="0"/>
          <w:sz w:val="29"/>
          <w:szCs w:val="29"/>
        </w:rPr>
        <w:t>推荐排行榜</w:t>
      </w:r>
    </w:p>
    <w:p w14:paraId="109914F6" w14:textId="77777777" w:rsidR="00E8280F" w:rsidRDefault="00E8280F" w:rsidP="00E8280F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39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 xml:space="preserve">1. C# 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条形码操作【源码下载】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(65)</w:t>
        </w:r>
      </w:hyperlink>
    </w:p>
    <w:p w14:paraId="5BC5EADF" w14:textId="77777777" w:rsidR="00E8280F" w:rsidRDefault="00E8280F" w:rsidP="00E8280F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40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 xml:space="preserve">2. CSS float 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浮动属性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(32)</w:t>
        </w:r>
      </w:hyperlink>
    </w:p>
    <w:p w14:paraId="52D04E1E" w14:textId="77777777" w:rsidR="00E8280F" w:rsidRDefault="00E8280F" w:rsidP="00E8280F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41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3. C# Excel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导入、导出【源码下载】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(28)</w:t>
        </w:r>
      </w:hyperlink>
    </w:p>
    <w:p w14:paraId="1C51BE53" w14:textId="77777777" w:rsidR="00E8280F" w:rsidRDefault="00E8280F" w:rsidP="00E8280F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42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4. C# DateTime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日期格式化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(22)</w:t>
        </w:r>
      </w:hyperlink>
    </w:p>
    <w:p w14:paraId="06FF3F70" w14:textId="77777777" w:rsidR="00E8280F" w:rsidRDefault="00E8280F" w:rsidP="00E8280F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eastAsia="PingFang SC" w:hAnsi="Arial" w:cs="Arial"/>
          <w:kern w:val="0"/>
          <w:sz w:val="26"/>
          <w:szCs w:val="26"/>
        </w:rPr>
      </w:pP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r>
        <w:rPr>
          <w:rFonts w:ascii="Arial" w:eastAsia="PingFang SC" w:hAnsi="Arial" w:cs="Arial"/>
          <w:color w:val="094EC0"/>
          <w:kern w:val="1"/>
          <w:sz w:val="26"/>
          <w:szCs w:val="26"/>
        </w:rPr>
        <w:tab/>
      </w:r>
      <w:hyperlink r:id="rId43" w:history="1"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 xml:space="preserve">5. JavaScript 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开发规范</w:t>
        </w:r>
        <w:r>
          <w:rPr>
            <w:rFonts w:ascii="Arial" w:eastAsia="PingFang SC" w:hAnsi="Arial" w:cs="Arial"/>
            <w:color w:val="094EC0"/>
            <w:kern w:val="0"/>
            <w:sz w:val="26"/>
            <w:szCs w:val="26"/>
          </w:rPr>
          <w:t>(18)</w:t>
        </w:r>
      </w:hyperlink>
    </w:p>
    <w:p w14:paraId="09315188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Arial" w:cs="PingFang SC"/>
          <w:b/>
          <w:bCs/>
          <w:color w:val="535353"/>
          <w:kern w:val="0"/>
          <w:sz w:val="29"/>
          <w:szCs w:val="29"/>
        </w:rPr>
      </w:pPr>
      <w:hyperlink r:id="rId44" w:history="1">
        <w:r>
          <w:rPr>
            <w:rFonts w:ascii="PingFang SC" w:eastAsia="PingFang SC" w:hAnsi="Arial" w:cs="PingFang SC"/>
            <w:b/>
            <w:bCs/>
            <w:color w:val="F6F6F6"/>
            <w:kern w:val="0"/>
            <w:sz w:val="29"/>
            <w:szCs w:val="29"/>
          </w:rPr>
          <w:t>Web</w:t>
        </w:r>
        <w:r>
          <w:rPr>
            <w:rFonts w:ascii="PingFang SC" w:eastAsia="PingFang SC" w:hAnsi="Arial" w:cs="PingFang SC" w:hint="eastAsia"/>
            <w:b/>
            <w:bCs/>
            <w:color w:val="F6F6F6"/>
            <w:kern w:val="0"/>
            <w:sz w:val="29"/>
            <w:szCs w:val="29"/>
          </w:rPr>
          <w:t>开发之路</w:t>
        </w:r>
      </w:hyperlink>
    </w:p>
    <w:p w14:paraId="44117778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Arial" w:cs="PingFang SC"/>
          <w:color w:val="3A3A3A"/>
          <w:kern w:val="0"/>
          <w:sz w:val="26"/>
          <w:szCs w:val="26"/>
        </w:rPr>
      </w:pPr>
    </w:p>
    <w:p w14:paraId="6D20FEBF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Arial" w:cs="PingFang SC"/>
          <w:color w:val="3A3A3A"/>
          <w:kern w:val="0"/>
          <w:sz w:val="26"/>
          <w:szCs w:val="26"/>
        </w:rPr>
      </w:pPr>
      <w:r>
        <w:rPr>
          <w:rFonts w:ascii="PingFang SC" w:eastAsia="PingFang SC" w:hAnsi="Arial" w:cs="PingFang SC" w:hint="eastAsia"/>
          <w:color w:val="3A3A3A"/>
          <w:kern w:val="0"/>
          <w:sz w:val="26"/>
          <w:szCs w:val="26"/>
        </w:rPr>
        <w:t>分类</w:t>
      </w:r>
      <w:r>
        <w:rPr>
          <w:rFonts w:ascii="PingFang SC" w:eastAsia="PingFang SC" w:hAnsi="Arial" w:cs="PingFang SC"/>
          <w:color w:val="3A3A3A"/>
          <w:kern w:val="0"/>
          <w:sz w:val="26"/>
          <w:szCs w:val="26"/>
        </w:rPr>
        <w:t xml:space="preserve">: </w:t>
      </w:r>
      <w:hyperlink r:id="rId45" w:history="1">
        <w:r>
          <w:rPr>
            <w:rFonts w:ascii="PingFang SC" w:eastAsia="PingFang SC" w:hAnsi="Arial" w:cs="PingFang SC" w:hint="eastAsia"/>
            <w:color w:val="094EC0"/>
            <w:kern w:val="0"/>
            <w:sz w:val="26"/>
            <w:szCs w:val="26"/>
          </w:rPr>
          <w:t>【文章系列导航】</w:t>
        </w:r>
      </w:hyperlink>
    </w:p>
    <w:p w14:paraId="25D9E285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Arial" w:cs="PingFang SC"/>
          <w:color w:val="3A3A3A"/>
          <w:kern w:val="0"/>
          <w:sz w:val="26"/>
          <w:szCs w:val="26"/>
        </w:rPr>
      </w:pPr>
      <w:r>
        <w:rPr>
          <w:rFonts w:ascii="PingFang SC" w:eastAsia="PingFang SC" w:hAnsi="Arial" w:cs="PingFang SC" w:hint="eastAsia"/>
          <w:color w:val="3A3A3A"/>
          <w:kern w:val="0"/>
          <w:sz w:val="26"/>
          <w:szCs w:val="26"/>
        </w:rPr>
        <w:t>标签</w:t>
      </w:r>
      <w:r>
        <w:rPr>
          <w:rFonts w:ascii="PingFang SC" w:eastAsia="PingFang SC" w:hAnsi="Arial" w:cs="PingFang SC"/>
          <w:color w:val="3A3A3A"/>
          <w:kern w:val="0"/>
          <w:sz w:val="26"/>
          <w:szCs w:val="26"/>
        </w:rPr>
        <w:t xml:space="preserve">: </w:t>
      </w:r>
      <w:hyperlink r:id="rId46" w:history="1">
        <w:r>
          <w:rPr>
            <w:rFonts w:ascii="PingFang SC" w:eastAsia="PingFang SC" w:hAnsi="Arial" w:cs="PingFang SC"/>
            <w:color w:val="094EC0"/>
            <w:kern w:val="0"/>
            <w:sz w:val="26"/>
            <w:szCs w:val="26"/>
          </w:rPr>
          <w:t>Web</w:t>
        </w:r>
      </w:hyperlink>
    </w:p>
    <w:p w14:paraId="32D3C8FB" w14:textId="77777777" w:rsidR="00E8280F" w:rsidRDefault="00E8280F" w:rsidP="00E8280F">
      <w:pPr>
        <w:widowControl/>
        <w:autoSpaceDE w:val="0"/>
        <w:autoSpaceDN w:val="0"/>
        <w:adjustRightInd w:val="0"/>
        <w:jc w:val="center"/>
        <w:rPr>
          <w:rFonts w:ascii="PingFang SC" w:eastAsia="PingFang SC" w:hAnsi="Arial" w:cs="PingFang SC"/>
          <w:color w:val="3A3A3A"/>
          <w:kern w:val="0"/>
        </w:rPr>
      </w:pPr>
      <w:hyperlink r:id="rId47" w:history="1">
        <w:r w:rsidRPr="00E8280F">
          <w:rPr>
            <w:rFonts w:ascii="PingFang SC" w:eastAsia="PingFang SC" w:hAnsi="Arial" w:cs="PingFang SC" w:hint="eastAsia"/>
            <w:b/>
            <w:bCs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textFill>
              <w14:solidFill>
                <w14:srgbClr w14:val="FFFFFF"/>
              </w14:solidFill>
            </w14:textFill>
          </w:rPr>
          <w:t>好文要顶</w:t>
        </w:r>
      </w:hyperlink>
      <w:r>
        <w:rPr>
          <w:rFonts w:ascii="PingFang SC" w:eastAsia="PingFang SC" w:hAnsi="Arial" w:cs="PingFang SC"/>
          <w:color w:val="3A3A3A"/>
          <w:kern w:val="0"/>
        </w:rPr>
        <w:t xml:space="preserve"> </w:t>
      </w:r>
      <w:hyperlink r:id="rId48" w:history="1">
        <w:r w:rsidRPr="00E8280F">
          <w:rPr>
            <w:rFonts w:ascii="PingFang SC" w:eastAsia="PingFang SC" w:hAnsi="Arial" w:cs="PingFang SC" w:hint="eastAsia"/>
            <w:b/>
            <w:bCs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textFill>
              <w14:solidFill>
                <w14:srgbClr w14:val="FFFFFF"/>
              </w14:solidFill>
            </w14:textFill>
          </w:rPr>
          <w:t>关注我</w:t>
        </w:r>
      </w:hyperlink>
      <w:r>
        <w:rPr>
          <w:rFonts w:ascii="PingFang SC" w:eastAsia="PingFang SC" w:hAnsi="Arial" w:cs="PingFang SC"/>
          <w:color w:val="3A3A3A"/>
          <w:kern w:val="0"/>
        </w:rPr>
        <w:t xml:space="preserve"> </w:t>
      </w:r>
      <w:hyperlink r:id="rId49" w:history="1">
        <w:r w:rsidRPr="00E8280F">
          <w:rPr>
            <w:rFonts w:ascii="PingFang SC" w:eastAsia="PingFang SC" w:hAnsi="Arial" w:cs="PingFang SC" w:hint="eastAsia"/>
            <w:b/>
            <w:bCs/>
            <w:kern w:val="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textFill>
              <w14:solidFill>
                <w14:srgbClr w14:val="FFFFFF"/>
              </w14:solidFill>
            </w14:textFill>
          </w:rPr>
          <w:t>收藏该文</w:t>
        </w:r>
      </w:hyperlink>
      <w:r>
        <w:rPr>
          <w:rFonts w:ascii="PingFang SC" w:eastAsia="PingFang SC" w:hAnsi="Arial" w:cs="PingFang SC"/>
          <w:color w:val="3A3A3A"/>
          <w:kern w:val="0"/>
        </w:rPr>
        <w:t xml:space="preserve"> </w:t>
      </w:r>
      <w:r>
        <w:rPr>
          <w:rFonts w:ascii="PingFang SC" w:eastAsia="PingFang SC" w:hAnsi="Arial" w:cs="PingFang SC" w:hint="eastAsia"/>
          <w:b/>
          <w:bCs/>
          <w:noProof/>
          <w:color w:val="FFFFFF"/>
          <w:kern w:val="0"/>
        </w:rPr>
        <w:drawing>
          <wp:inline distT="0" distB="0" distL="0" distR="0" wp14:anchorId="30B742C8" wp14:editId="0189ADDB">
            <wp:extent cx="302260" cy="302260"/>
            <wp:effectExtent l="0" t="0" r="2540" b="2540"/>
            <wp:docPr id="5" name="图片 5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Arial" w:cs="PingFang SC"/>
          <w:color w:val="3A3A3A"/>
          <w:kern w:val="0"/>
        </w:rPr>
        <w:t xml:space="preserve"> </w:t>
      </w:r>
      <w:r>
        <w:rPr>
          <w:rFonts w:ascii="PingFang SC" w:eastAsia="PingFang SC" w:hAnsi="Arial" w:cs="PingFang SC" w:hint="eastAsia"/>
          <w:b/>
          <w:bCs/>
          <w:noProof/>
          <w:color w:val="FFFFFF"/>
          <w:kern w:val="0"/>
        </w:rPr>
        <w:drawing>
          <wp:inline distT="0" distB="0" distL="0" distR="0" wp14:anchorId="19DF61B5" wp14:editId="29B42A9B">
            <wp:extent cx="612140" cy="612140"/>
            <wp:effectExtent l="0" t="0" r="0" b="0"/>
            <wp:docPr id="4" name="图片 4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15A9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Arial" w:cs="PingFang SC"/>
          <w:color w:val="094EC0"/>
          <w:kern w:val="0"/>
        </w:rPr>
      </w:pPr>
      <w:r>
        <w:rPr>
          <w:rFonts w:ascii="PingFang SC" w:eastAsia="PingFang SC" w:hAnsi="Arial" w:cs="PingFang SC"/>
          <w:color w:val="3A3A3A"/>
          <w:kern w:val="0"/>
        </w:rPr>
        <w:fldChar w:fldCharType="begin"/>
      </w:r>
      <w:r>
        <w:rPr>
          <w:rFonts w:ascii="PingFang SC" w:eastAsia="PingFang SC" w:hAnsi="Arial" w:cs="PingFang SC"/>
          <w:color w:val="3A3A3A"/>
          <w:kern w:val="0"/>
        </w:rPr>
        <w:instrText>HYPERLINK "http://home.cnblogs.com/u/polk6/"</w:instrText>
      </w:r>
      <w:r>
        <w:rPr>
          <w:rFonts w:ascii="PingFang SC" w:eastAsia="PingFang SC" w:hAnsi="Arial" w:cs="PingFang SC"/>
          <w:color w:val="3A3A3A"/>
          <w:kern w:val="0"/>
        </w:rPr>
      </w:r>
      <w:r>
        <w:rPr>
          <w:rFonts w:ascii="PingFang SC" w:eastAsia="PingFang SC" w:hAnsi="Arial" w:cs="PingFang SC"/>
          <w:color w:val="3A3A3A"/>
          <w:kern w:val="0"/>
        </w:rPr>
        <w:fldChar w:fldCharType="separate"/>
      </w:r>
      <w:r>
        <w:rPr>
          <w:rFonts w:ascii="PingFang SC" w:eastAsia="PingFang SC" w:hAnsi="Arial" w:cs="PingFang SC" w:hint="eastAsia"/>
          <w:noProof/>
          <w:color w:val="094EC0"/>
          <w:kern w:val="0"/>
        </w:rPr>
        <w:drawing>
          <wp:inline distT="0" distB="0" distL="0" distR="0" wp14:anchorId="7FD35715" wp14:editId="69C0AFDC">
            <wp:extent cx="45720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AB04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Arial" w:cs="PingFang SC"/>
          <w:kern w:val="0"/>
        </w:rPr>
      </w:pPr>
      <w:r>
        <w:rPr>
          <w:rFonts w:ascii="PingFang SC" w:eastAsia="PingFang SC" w:hAnsi="Arial" w:cs="PingFang SC"/>
          <w:color w:val="094EC0"/>
          <w:kern w:val="0"/>
        </w:rPr>
        <w:t>polk6</w:t>
      </w:r>
      <w:r>
        <w:rPr>
          <w:rFonts w:ascii="PingFang SC" w:eastAsia="PingFang SC" w:hAnsi="Arial" w:cs="PingFang SC"/>
          <w:color w:val="3A3A3A"/>
          <w:kern w:val="0"/>
        </w:rPr>
        <w:fldChar w:fldCharType="end"/>
      </w:r>
    </w:p>
    <w:p w14:paraId="4FCEA241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Arial" w:cs="PingFang SC"/>
          <w:kern w:val="0"/>
        </w:rPr>
      </w:pPr>
      <w:hyperlink r:id="rId53" w:history="1">
        <w:r>
          <w:rPr>
            <w:rFonts w:ascii="PingFang SC" w:eastAsia="PingFang SC" w:hAnsi="Arial" w:cs="PingFang SC" w:hint="eastAsia"/>
            <w:color w:val="094EC0"/>
            <w:kern w:val="0"/>
          </w:rPr>
          <w:t>关注</w:t>
        </w:r>
        <w:r>
          <w:rPr>
            <w:rFonts w:ascii="PingFang SC" w:eastAsia="PingFang SC" w:hAnsi="Arial" w:cs="PingFang SC"/>
            <w:color w:val="094EC0"/>
            <w:kern w:val="0"/>
          </w:rPr>
          <w:t xml:space="preserve"> - 9</w:t>
        </w:r>
      </w:hyperlink>
    </w:p>
    <w:p w14:paraId="45337473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Arial" w:cs="PingFang SC"/>
          <w:kern w:val="0"/>
        </w:rPr>
      </w:pPr>
      <w:hyperlink r:id="rId54" w:history="1">
        <w:r>
          <w:rPr>
            <w:rFonts w:ascii="PingFang SC" w:eastAsia="PingFang SC" w:hAnsi="Arial" w:cs="PingFang SC" w:hint="eastAsia"/>
            <w:color w:val="094EC0"/>
            <w:kern w:val="0"/>
          </w:rPr>
          <w:t>粉丝</w:t>
        </w:r>
        <w:r>
          <w:rPr>
            <w:rFonts w:ascii="PingFang SC" w:eastAsia="PingFang SC" w:hAnsi="Arial" w:cs="PingFang SC"/>
            <w:color w:val="094EC0"/>
            <w:kern w:val="0"/>
          </w:rPr>
          <w:t xml:space="preserve"> - 579</w:t>
        </w:r>
      </w:hyperlink>
    </w:p>
    <w:p w14:paraId="62073BA3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Arial" w:cs="PingFang SC"/>
          <w:kern w:val="0"/>
        </w:rPr>
      </w:pPr>
    </w:p>
    <w:p w14:paraId="4A87D094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Arial" w:cs="PingFang SC"/>
          <w:kern w:val="0"/>
        </w:rPr>
      </w:pPr>
    </w:p>
    <w:p w14:paraId="57599AFA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Arial" w:cs="PingFang SC"/>
          <w:kern w:val="0"/>
        </w:rPr>
      </w:pPr>
      <w:hyperlink r:id="rId55" w:history="1">
        <w:r>
          <w:rPr>
            <w:rFonts w:ascii="PingFang SC" w:eastAsia="PingFang SC" w:hAnsi="Arial" w:cs="PingFang SC"/>
            <w:color w:val="094EC0"/>
            <w:kern w:val="0"/>
          </w:rPr>
          <w:t>+</w:t>
        </w:r>
        <w:r>
          <w:rPr>
            <w:rFonts w:ascii="PingFang SC" w:eastAsia="PingFang SC" w:hAnsi="Arial" w:cs="PingFang SC" w:hint="eastAsia"/>
            <w:color w:val="094EC0"/>
            <w:kern w:val="0"/>
          </w:rPr>
          <w:t>加关注</w:t>
        </w:r>
      </w:hyperlink>
    </w:p>
    <w:p w14:paraId="239B412A" w14:textId="77777777" w:rsidR="00E8280F" w:rsidRDefault="00E8280F" w:rsidP="00E8280F">
      <w:pPr>
        <w:widowControl/>
        <w:autoSpaceDE w:val="0"/>
        <w:autoSpaceDN w:val="0"/>
        <w:adjustRightInd w:val="0"/>
        <w:jc w:val="center"/>
        <w:rPr>
          <w:rFonts w:ascii="PingFang SC" w:eastAsia="PingFang SC" w:hAnsi="Verdana" w:cs="PingFang SC"/>
          <w:color w:val="3A3A3A"/>
          <w:kern w:val="0"/>
        </w:rPr>
      </w:pPr>
      <w:r>
        <w:rPr>
          <w:rFonts w:ascii="Verdana" w:eastAsia="PingFang SC" w:hAnsi="Verdana" w:cs="Verdana"/>
          <w:color w:val="0C47A4"/>
          <w:kern w:val="0"/>
          <w:sz w:val="28"/>
          <w:szCs w:val="28"/>
        </w:rPr>
        <w:t>12</w:t>
      </w:r>
    </w:p>
    <w:p w14:paraId="161FA1A8" w14:textId="77777777" w:rsidR="00E8280F" w:rsidRDefault="00E8280F" w:rsidP="00E8280F">
      <w:pPr>
        <w:widowControl/>
        <w:autoSpaceDE w:val="0"/>
        <w:autoSpaceDN w:val="0"/>
        <w:adjustRightInd w:val="0"/>
        <w:jc w:val="center"/>
        <w:rPr>
          <w:rFonts w:ascii="PingFang SC" w:eastAsia="PingFang SC" w:hAnsi="Verdana" w:cs="PingFang SC"/>
          <w:color w:val="3A3A3A"/>
          <w:kern w:val="0"/>
        </w:rPr>
      </w:pPr>
      <w:r>
        <w:rPr>
          <w:rFonts w:ascii="Verdana" w:eastAsia="PingFang SC" w:hAnsi="Verdana" w:cs="Verdana"/>
          <w:color w:val="0C47A4"/>
          <w:kern w:val="0"/>
          <w:sz w:val="28"/>
          <w:szCs w:val="28"/>
        </w:rPr>
        <w:t>0</w:t>
      </w:r>
    </w:p>
    <w:p w14:paraId="568962C0" w14:textId="77777777" w:rsidR="00E8280F" w:rsidRDefault="00E8280F" w:rsidP="00E8280F">
      <w:pPr>
        <w:widowControl/>
        <w:autoSpaceDE w:val="0"/>
        <w:autoSpaceDN w:val="0"/>
        <w:adjustRightInd w:val="0"/>
        <w:jc w:val="center"/>
        <w:rPr>
          <w:rFonts w:ascii="PingFang SC" w:eastAsia="PingFang SC" w:hAnsi="Verdana" w:cs="PingFang SC"/>
          <w:color w:val="3A3A3A"/>
          <w:kern w:val="0"/>
        </w:rPr>
      </w:pPr>
    </w:p>
    <w:p w14:paraId="6F9E4CD8" w14:textId="77777777" w:rsidR="00E8280F" w:rsidRDefault="00E8280F" w:rsidP="00E8280F">
      <w:pPr>
        <w:widowControl/>
        <w:autoSpaceDE w:val="0"/>
        <w:autoSpaceDN w:val="0"/>
        <w:adjustRightInd w:val="0"/>
        <w:jc w:val="center"/>
        <w:rPr>
          <w:rFonts w:ascii="PingFang SC" w:eastAsia="PingFang SC" w:hAnsi="Verdana" w:cs="PingFang SC"/>
          <w:color w:val="6D6D6D"/>
          <w:kern w:val="0"/>
        </w:rPr>
      </w:pPr>
    </w:p>
    <w:p w14:paraId="26F6E64B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color w:val="3A3A3A"/>
          <w:kern w:val="0"/>
          <w:sz w:val="26"/>
          <w:szCs w:val="26"/>
        </w:rPr>
      </w:pPr>
    </w:p>
    <w:p w14:paraId="68ED8D68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color w:val="3A3A3A"/>
          <w:kern w:val="0"/>
        </w:rPr>
      </w:pPr>
      <w:hyperlink r:id="rId56" w:history="1">
        <w:r>
          <w:rPr>
            <w:rFonts w:ascii="PingFang SC" w:eastAsia="PingFang SC" w:hAnsi="Verdana" w:cs="PingFang SC" w:hint="eastAsia"/>
            <w:color w:val="094EC0"/>
            <w:kern w:val="0"/>
          </w:rPr>
          <w:t>«</w:t>
        </w:r>
        <w:r>
          <w:rPr>
            <w:rFonts w:ascii="PingFang SC" w:eastAsia="PingFang SC" w:hAnsi="Verdana" w:cs="PingFang SC"/>
            <w:color w:val="094EC0"/>
            <w:kern w:val="0"/>
          </w:rPr>
          <w:t xml:space="preserve"> </w:t>
        </w:r>
      </w:hyperlink>
      <w:r>
        <w:rPr>
          <w:rFonts w:ascii="PingFang SC" w:eastAsia="PingFang SC" w:hAnsi="Verdana" w:cs="PingFang SC" w:hint="eastAsia"/>
          <w:color w:val="3A3A3A"/>
          <w:kern w:val="0"/>
        </w:rPr>
        <w:t>上一篇：</w:t>
      </w:r>
      <w:r>
        <w:rPr>
          <w:rFonts w:ascii="PingFang SC" w:eastAsia="PingFang SC" w:hAnsi="Verdana" w:cs="PingFang SC"/>
          <w:color w:val="3A3A3A"/>
          <w:kern w:val="0"/>
        </w:rPr>
        <w:fldChar w:fldCharType="begin"/>
      </w:r>
      <w:r>
        <w:rPr>
          <w:rFonts w:ascii="PingFang SC" w:eastAsia="PingFang SC" w:hAnsi="Verdana" w:cs="PingFang SC"/>
          <w:color w:val="3A3A3A"/>
          <w:kern w:val="0"/>
        </w:rPr>
        <w:instrText>HYPERLINK "http://www.cnblogs.com/polk6/archive/2013/03/22/2976028.html"</w:instrText>
      </w:r>
      <w:r>
        <w:rPr>
          <w:rFonts w:ascii="PingFang SC" w:eastAsia="PingFang SC" w:hAnsi="Verdana" w:cs="PingFang SC"/>
          <w:color w:val="3A3A3A"/>
          <w:kern w:val="0"/>
        </w:rPr>
      </w:r>
      <w:r>
        <w:rPr>
          <w:rFonts w:ascii="PingFang SC" w:eastAsia="PingFang SC" w:hAnsi="Verdana" w:cs="PingFang SC"/>
          <w:color w:val="3A3A3A"/>
          <w:kern w:val="0"/>
        </w:rPr>
        <w:fldChar w:fldCharType="separate"/>
      </w:r>
      <w:r>
        <w:rPr>
          <w:rFonts w:ascii="PingFang SC" w:eastAsia="PingFang SC" w:hAnsi="Verdana" w:cs="PingFang SC" w:hint="eastAsia"/>
          <w:color w:val="094EC0"/>
          <w:kern w:val="0"/>
        </w:rPr>
        <w:t>未在本地计算机上注册</w:t>
      </w:r>
      <w:r>
        <w:rPr>
          <w:rFonts w:ascii="PingFang SC" w:eastAsia="PingFang SC" w:hAnsi="Verdana" w:cs="PingFang SC"/>
          <w:color w:val="094EC0"/>
          <w:kern w:val="0"/>
        </w:rPr>
        <w:t>"OraOLEDB.Oracle"</w:t>
      </w:r>
      <w:r>
        <w:rPr>
          <w:rFonts w:ascii="PingFang SC" w:eastAsia="PingFang SC" w:hAnsi="Verdana" w:cs="PingFang SC" w:hint="eastAsia"/>
          <w:color w:val="094EC0"/>
          <w:kern w:val="0"/>
        </w:rPr>
        <w:t>提供程序</w:t>
      </w:r>
      <w:r>
        <w:rPr>
          <w:rFonts w:ascii="PingFang SC" w:eastAsia="PingFang SC" w:hAnsi="Verdana" w:cs="PingFang SC"/>
          <w:color w:val="3A3A3A"/>
          <w:kern w:val="0"/>
        </w:rPr>
        <w:fldChar w:fldCharType="end"/>
      </w:r>
    </w:p>
    <w:p w14:paraId="7C56B787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color w:val="3A3A3A"/>
          <w:kern w:val="0"/>
        </w:rPr>
      </w:pPr>
      <w:hyperlink r:id="rId57" w:history="1">
        <w:r>
          <w:rPr>
            <w:rFonts w:ascii="PingFang SC" w:eastAsia="PingFang SC" w:hAnsi="Verdana" w:cs="PingFang SC" w:hint="eastAsia"/>
            <w:color w:val="094EC0"/>
            <w:kern w:val="0"/>
          </w:rPr>
          <w:t>»</w:t>
        </w:r>
        <w:r>
          <w:rPr>
            <w:rFonts w:ascii="PingFang SC" w:eastAsia="PingFang SC" w:hAnsi="Verdana" w:cs="PingFang SC"/>
            <w:color w:val="094EC0"/>
            <w:kern w:val="0"/>
          </w:rPr>
          <w:t xml:space="preserve"> </w:t>
        </w:r>
      </w:hyperlink>
      <w:r>
        <w:rPr>
          <w:rFonts w:ascii="PingFang SC" w:eastAsia="PingFang SC" w:hAnsi="Verdana" w:cs="PingFang SC" w:hint="eastAsia"/>
          <w:color w:val="3A3A3A"/>
          <w:kern w:val="0"/>
        </w:rPr>
        <w:t>下一篇：</w:t>
      </w:r>
      <w:r>
        <w:rPr>
          <w:rFonts w:ascii="PingFang SC" w:eastAsia="PingFang SC" w:hAnsi="Verdana" w:cs="PingFang SC"/>
          <w:color w:val="3A3A3A"/>
          <w:kern w:val="0"/>
        </w:rPr>
        <w:fldChar w:fldCharType="begin"/>
      </w:r>
      <w:r>
        <w:rPr>
          <w:rFonts w:ascii="PingFang SC" w:eastAsia="PingFang SC" w:hAnsi="Verdana" w:cs="PingFang SC"/>
          <w:color w:val="3A3A3A"/>
          <w:kern w:val="0"/>
        </w:rPr>
        <w:instrText>HYPERLINK "http://www.cnblogs.com/polk6/archive/2013/05/10/3071451.html"</w:instrText>
      </w:r>
      <w:r>
        <w:rPr>
          <w:rFonts w:ascii="PingFang SC" w:eastAsia="PingFang SC" w:hAnsi="Verdana" w:cs="PingFang SC"/>
          <w:color w:val="3A3A3A"/>
          <w:kern w:val="0"/>
        </w:rPr>
      </w:r>
      <w:r>
        <w:rPr>
          <w:rFonts w:ascii="PingFang SC" w:eastAsia="PingFang SC" w:hAnsi="Verdana" w:cs="PingFang SC"/>
          <w:color w:val="3A3A3A"/>
          <w:kern w:val="0"/>
        </w:rPr>
        <w:fldChar w:fldCharType="separate"/>
      </w:r>
      <w:r>
        <w:rPr>
          <w:rFonts w:ascii="PingFang SC" w:eastAsia="PingFang SC" w:hAnsi="Verdana" w:cs="PingFang SC"/>
          <w:color w:val="094EC0"/>
          <w:kern w:val="0"/>
        </w:rPr>
        <w:t xml:space="preserve">HTML </w:t>
      </w:r>
      <w:r>
        <w:rPr>
          <w:rFonts w:ascii="PingFang SC" w:eastAsia="PingFang SC" w:hAnsi="Verdana" w:cs="PingFang SC" w:hint="eastAsia"/>
          <w:color w:val="094EC0"/>
          <w:kern w:val="0"/>
        </w:rPr>
        <w:t>页面源代码布局介绍</w:t>
      </w:r>
      <w:r>
        <w:rPr>
          <w:rFonts w:ascii="PingFang SC" w:eastAsia="PingFang SC" w:hAnsi="Verdana" w:cs="PingFang SC"/>
          <w:color w:val="3A3A3A"/>
          <w:kern w:val="0"/>
        </w:rPr>
        <w:fldChar w:fldCharType="end"/>
      </w:r>
    </w:p>
    <w:p w14:paraId="25CBB3B3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color w:val="242424"/>
          <w:kern w:val="0"/>
          <w:sz w:val="26"/>
          <w:szCs w:val="26"/>
        </w:rPr>
      </w:pPr>
      <w:r>
        <w:rPr>
          <w:rFonts w:ascii="PingFang SC" w:eastAsia="PingFang SC" w:hAnsi="Verdana" w:cs="PingFang SC"/>
          <w:color w:val="242424"/>
          <w:kern w:val="0"/>
          <w:sz w:val="26"/>
          <w:szCs w:val="26"/>
        </w:rPr>
        <w:t xml:space="preserve">posted on 2013-05-10 15:48 </w:t>
      </w:r>
      <w:hyperlink r:id="rId58" w:history="1">
        <w:r>
          <w:rPr>
            <w:rFonts w:ascii="PingFang SC" w:eastAsia="PingFang SC" w:hAnsi="Verdana" w:cs="PingFang SC"/>
            <w:color w:val="094EC0"/>
            <w:kern w:val="0"/>
            <w:sz w:val="26"/>
            <w:szCs w:val="26"/>
          </w:rPr>
          <w:t>polk6</w:t>
        </w:r>
      </w:hyperlink>
      <w:r>
        <w:rPr>
          <w:rFonts w:ascii="PingFang SC" w:eastAsia="PingFang SC" w:hAnsi="Verdana" w:cs="PingFang SC"/>
          <w:color w:val="242424"/>
          <w:kern w:val="0"/>
          <w:sz w:val="26"/>
          <w:szCs w:val="26"/>
        </w:rPr>
        <w:t xml:space="preserve"> </w:t>
      </w:r>
      <w:r>
        <w:rPr>
          <w:rFonts w:ascii="PingFang SC" w:eastAsia="PingFang SC" w:hAnsi="Verdana" w:cs="PingFang SC" w:hint="eastAsia"/>
          <w:color w:val="242424"/>
          <w:kern w:val="0"/>
          <w:sz w:val="26"/>
          <w:szCs w:val="26"/>
        </w:rPr>
        <w:t>阅读</w:t>
      </w:r>
      <w:r>
        <w:rPr>
          <w:rFonts w:ascii="PingFang SC" w:eastAsia="PingFang SC" w:hAnsi="Verdana" w:cs="PingFang SC"/>
          <w:color w:val="242424"/>
          <w:kern w:val="0"/>
          <w:sz w:val="26"/>
          <w:szCs w:val="26"/>
        </w:rPr>
        <w:t xml:space="preserve">(439842) </w:t>
      </w:r>
      <w:r>
        <w:rPr>
          <w:rFonts w:ascii="PingFang SC" w:eastAsia="PingFang SC" w:hAnsi="Verdana" w:cs="PingFang SC" w:hint="eastAsia"/>
          <w:color w:val="242424"/>
          <w:kern w:val="0"/>
          <w:sz w:val="26"/>
          <w:szCs w:val="26"/>
        </w:rPr>
        <w:t>评论</w:t>
      </w:r>
      <w:r>
        <w:rPr>
          <w:rFonts w:ascii="PingFang SC" w:eastAsia="PingFang SC" w:hAnsi="Verdana" w:cs="PingFang SC"/>
          <w:color w:val="242424"/>
          <w:kern w:val="0"/>
          <w:sz w:val="26"/>
          <w:szCs w:val="26"/>
        </w:rPr>
        <w:t xml:space="preserve">(11) </w:t>
      </w:r>
      <w:hyperlink r:id="rId59" w:history="1">
        <w:r>
          <w:rPr>
            <w:rFonts w:ascii="PingFang SC" w:eastAsia="PingFang SC" w:hAnsi="Verdana" w:cs="PingFang SC" w:hint="eastAsia"/>
            <w:color w:val="094EC0"/>
            <w:kern w:val="0"/>
            <w:sz w:val="26"/>
            <w:szCs w:val="26"/>
          </w:rPr>
          <w:t>编辑</w:t>
        </w:r>
      </w:hyperlink>
      <w:r>
        <w:rPr>
          <w:rFonts w:ascii="PingFang SC" w:eastAsia="PingFang SC" w:hAnsi="Verdana" w:cs="PingFang SC"/>
          <w:color w:val="242424"/>
          <w:kern w:val="0"/>
          <w:sz w:val="26"/>
          <w:szCs w:val="26"/>
        </w:rPr>
        <w:t xml:space="preserve"> </w:t>
      </w:r>
      <w:r>
        <w:rPr>
          <w:rFonts w:ascii="PingFang SC" w:eastAsia="PingFang SC" w:hAnsi="Verdana" w:cs="PingFang SC" w:hint="eastAsia"/>
          <w:color w:val="094EC0"/>
          <w:kern w:val="0"/>
          <w:sz w:val="26"/>
          <w:szCs w:val="26"/>
        </w:rPr>
        <w:t>收藏</w:t>
      </w:r>
    </w:p>
    <w:p w14:paraId="12B9A509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</w:p>
    <w:p w14:paraId="76FCF6EC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</w:p>
    <w:p w14:paraId="6199C5D3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proofErr w:type="spellStart"/>
      <w:r>
        <w:rPr>
          <w:rFonts w:ascii="PingFang SC" w:eastAsia="PingFang SC" w:hAnsi="Verdana" w:cs="PingFang SC"/>
          <w:b/>
          <w:bCs/>
          <w:kern w:val="0"/>
          <w:sz w:val="28"/>
          <w:szCs w:val="28"/>
        </w:rPr>
        <w:t>FeedBack</w:t>
      </w:r>
      <w:proofErr w:type="spellEnd"/>
      <w:r>
        <w:rPr>
          <w:rFonts w:ascii="PingFang SC" w:eastAsia="PingFang SC" w:hAnsi="Verdana" w:cs="PingFang SC"/>
          <w:b/>
          <w:bCs/>
          <w:kern w:val="0"/>
          <w:sz w:val="28"/>
          <w:szCs w:val="28"/>
        </w:rPr>
        <w:t>:</w:t>
      </w:r>
    </w:p>
    <w:p w14:paraId="634726DD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</w:p>
    <w:p w14:paraId="3BAAC5C0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/>
          <w:color w:val="094EC0"/>
          <w:kern w:val="0"/>
        </w:rPr>
        <w:t>#1</w:t>
      </w:r>
      <w:r>
        <w:rPr>
          <w:rFonts w:ascii="PingFang SC" w:eastAsia="PingFang SC" w:hAnsi="Verdana" w:cs="PingFang SC" w:hint="eastAsia"/>
          <w:color w:val="094EC0"/>
          <w:kern w:val="0"/>
        </w:rPr>
        <w:t>楼</w:t>
      </w:r>
      <w:r>
        <w:rPr>
          <w:rFonts w:ascii="PingFang SC" w:eastAsia="PingFang SC" w:hAnsi="Verdana" w:cs="PingFang SC" w:hint="eastAsia"/>
          <w:kern w:val="0"/>
        </w:rPr>
        <w:t> </w:t>
      </w:r>
      <w:r>
        <w:rPr>
          <w:rFonts w:ascii="PingFang SC" w:eastAsia="PingFang SC" w:hAnsi="Verdana" w:cs="PingFang SC"/>
          <w:kern w:val="0"/>
        </w:rPr>
        <w:t xml:space="preserve"> 2013-05-11 19:20</w:t>
      </w:r>
      <w:r>
        <w:rPr>
          <w:rFonts w:ascii="PingFang SC" w:eastAsia="PingFang SC" w:hAnsi="Verdana" w:cs="PingFang SC" w:hint="eastAsia"/>
          <w:kern w:val="0"/>
        </w:rPr>
        <w:t> </w:t>
      </w:r>
      <w:hyperlink r:id="rId60" w:history="1">
        <w:r>
          <w:rPr>
            <w:rFonts w:ascii="PingFang SC" w:eastAsia="PingFang SC" w:hAnsi="Verdana" w:cs="PingFang SC" w:hint="eastAsia"/>
            <w:color w:val="094EC0"/>
            <w:kern w:val="0"/>
          </w:rPr>
          <w:t>海阔天空</w:t>
        </w:r>
        <w:r>
          <w:rPr>
            <w:rFonts w:ascii="PingFang SC" w:eastAsia="PingFang SC" w:hAnsi="Verdana" w:cs="PingFang SC"/>
            <w:color w:val="094EC0"/>
            <w:kern w:val="0"/>
          </w:rPr>
          <w:t>XM</w:t>
        </w:r>
      </w:hyperlink>
      <w:r>
        <w:rPr>
          <w:rFonts w:ascii="PingFang SC" w:eastAsia="PingFang SC" w:hAnsi="Verdana" w:cs="PingFang SC"/>
          <w:kern w:val="0"/>
        </w:rPr>
        <w:t xml:space="preserve"> </w:t>
      </w:r>
      <w:hyperlink r:id="rId61" w:history="1">
        <w:r>
          <w:rPr>
            <w:rFonts w:ascii="PingFang SC" w:eastAsia="PingFang SC" w:hAnsi="Verdana" w:cs="PingFang SC" w:hint="eastAsia"/>
            <w:color w:val="094EC0"/>
            <w:kern w:val="0"/>
          </w:rPr>
          <w:t> </w:t>
        </w:r>
      </w:hyperlink>
    </w:p>
    <w:p w14:paraId="21712BF2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继续啊！！！！！！！！！！！！！！！！！！！</w:t>
      </w:r>
    </w:p>
    <w:p w14:paraId="0DAFAA8D" w14:textId="77777777" w:rsidR="00E8280F" w:rsidRDefault="00E8280F" w:rsidP="00E8280F">
      <w:pPr>
        <w:widowControl/>
        <w:autoSpaceDE w:val="0"/>
        <w:autoSpaceDN w:val="0"/>
        <w:adjustRightInd w:val="0"/>
        <w:jc w:val="right"/>
        <w:rPr>
          <w:rFonts w:ascii="PingFang SC" w:eastAsia="PingFang SC" w:hAnsi="Verdana" w:cs="PingFang SC"/>
          <w:kern w:val="0"/>
        </w:rPr>
      </w:pPr>
      <w:hyperlink r:id="rId62" w:history="1">
        <w:r>
          <w:rPr>
            <w:rFonts w:ascii="PingFang SC" w:eastAsia="PingFang SC" w:hAnsi="Verdana" w:cs="PingFang SC" w:hint="eastAsia"/>
            <w:color w:val="094EC0"/>
            <w:kern w:val="0"/>
          </w:rPr>
          <w:t>支持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  <w:r>
          <w:rPr>
            <w:rFonts w:ascii="PingFang SC" w:eastAsia="PingFang SC" w:hAnsi="Verdana" w:cs="PingFang SC" w:hint="eastAsia"/>
            <w:color w:val="094EC0"/>
            <w:kern w:val="0"/>
          </w:rPr>
          <w:t>反对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</w:hyperlink>
    </w:p>
    <w:p w14:paraId="272E8937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  </w:t>
      </w:r>
    </w:p>
    <w:p w14:paraId="3F52B9FA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/>
          <w:color w:val="094EC0"/>
          <w:kern w:val="0"/>
        </w:rPr>
        <w:t>#2</w:t>
      </w:r>
      <w:r>
        <w:rPr>
          <w:rFonts w:ascii="PingFang SC" w:eastAsia="PingFang SC" w:hAnsi="Verdana" w:cs="PingFang SC" w:hint="eastAsia"/>
          <w:color w:val="094EC0"/>
          <w:kern w:val="0"/>
        </w:rPr>
        <w:t>楼</w:t>
      </w:r>
      <w:r>
        <w:rPr>
          <w:rFonts w:ascii="PingFang SC" w:eastAsia="PingFang SC" w:hAnsi="Verdana" w:cs="PingFang SC" w:hint="eastAsia"/>
          <w:kern w:val="0"/>
        </w:rPr>
        <w:t> </w:t>
      </w:r>
      <w:r>
        <w:rPr>
          <w:rFonts w:ascii="PingFang SC" w:eastAsia="PingFang SC" w:hAnsi="Verdana" w:cs="PingFang SC"/>
          <w:kern w:val="0"/>
        </w:rPr>
        <w:t xml:space="preserve"> 2014-07-06 20:40</w:t>
      </w:r>
      <w:r>
        <w:rPr>
          <w:rFonts w:ascii="PingFang SC" w:eastAsia="PingFang SC" w:hAnsi="Verdana" w:cs="PingFang SC" w:hint="eastAsia"/>
          <w:kern w:val="0"/>
        </w:rPr>
        <w:t> </w:t>
      </w:r>
      <w:hyperlink r:id="rId63" w:history="1">
        <w:r>
          <w:rPr>
            <w:rFonts w:ascii="PingFang SC" w:eastAsia="PingFang SC" w:hAnsi="Verdana" w:cs="PingFang SC"/>
            <w:color w:val="094EC0"/>
            <w:kern w:val="0"/>
          </w:rPr>
          <w:t>Nbird</w:t>
        </w:r>
      </w:hyperlink>
      <w:r>
        <w:rPr>
          <w:rFonts w:ascii="PingFang SC" w:eastAsia="PingFang SC" w:hAnsi="Verdana" w:cs="PingFang SC"/>
          <w:kern w:val="0"/>
        </w:rPr>
        <w:t xml:space="preserve"> </w:t>
      </w:r>
      <w:hyperlink r:id="rId64" w:history="1">
        <w:r>
          <w:rPr>
            <w:rFonts w:ascii="PingFang SC" w:eastAsia="PingFang SC" w:hAnsi="Verdana" w:cs="PingFang SC" w:hint="eastAsia"/>
            <w:color w:val="094EC0"/>
            <w:kern w:val="0"/>
          </w:rPr>
          <w:t> </w:t>
        </w:r>
      </w:hyperlink>
    </w:p>
    <w:p w14:paraId="63B59218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有的没添加连接，楼主补上啊！</w:t>
      </w:r>
    </w:p>
    <w:p w14:paraId="47B2A099" w14:textId="77777777" w:rsidR="00E8280F" w:rsidRDefault="00E8280F" w:rsidP="00E8280F">
      <w:pPr>
        <w:widowControl/>
        <w:autoSpaceDE w:val="0"/>
        <w:autoSpaceDN w:val="0"/>
        <w:adjustRightInd w:val="0"/>
        <w:jc w:val="right"/>
        <w:rPr>
          <w:rFonts w:ascii="PingFang SC" w:eastAsia="PingFang SC" w:hAnsi="Verdana" w:cs="PingFang SC"/>
          <w:kern w:val="0"/>
        </w:rPr>
      </w:pPr>
      <w:hyperlink r:id="rId65" w:history="1">
        <w:r>
          <w:rPr>
            <w:rFonts w:ascii="PingFang SC" w:eastAsia="PingFang SC" w:hAnsi="Verdana" w:cs="PingFang SC" w:hint="eastAsia"/>
            <w:color w:val="094EC0"/>
            <w:kern w:val="0"/>
          </w:rPr>
          <w:t>支持</w:t>
        </w:r>
        <w:r>
          <w:rPr>
            <w:rFonts w:ascii="PingFang SC" w:eastAsia="PingFang SC" w:hAnsi="Verdana" w:cs="PingFang SC"/>
            <w:color w:val="094EC0"/>
            <w:kern w:val="0"/>
          </w:rPr>
          <w:t>(1)</w:t>
        </w:r>
        <w:r>
          <w:rPr>
            <w:rFonts w:ascii="PingFang SC" w:eastAsia="PingFang SC" w:hAnsi="Verdana" w:cs="PingFang SC" w:hint="eastAsia"/>
            <w:color w:val="094EC0"/>
            <w:kern w:val="0"/>
          </w:rPr>
          <w:t>反对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</w:hyperlink>
    </w:p>
    <w:p w14:paraId="2AC7ED6B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  </w:t>
      </w:r>
    </w:p>
    <w:p w14:paraId="52EBE18F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/>
          <w:color w:val="094EC0"/>
          <w:kern w:val="0"/>
        </w:rPr>
        <w:t>#3</w:t>
      </w:r>
      <w:r>
        <w:rPr>
          <w:rFonts w:ascii="PingFang SC" w:eastAsia="PingFang SC" w:hAnsi="Verdana" w:cs="PingFang SC" w:hint="eastAsia"/>
          <w:color w:val="094EC0"/>
          <w:kern w:val="0"/>
        </w:rPr>
        <w:t>楼</w:t>
      </w:r>
      <w:r>
        <w:rPr>
          <w:rFonts w:ascii="PingFang SC" w:eastAsia="PingFang SC" w:hAnsi="Verdana" w:cs="PingFang SC" w:hint="eastAsia"/>
          <w:kern w:val="0"/>
        </w:rPr>
        <w:t> </w:t>
      </w:r>
      <w:r>
        <w:rPr>
          <w:rFonts w:ascii="PingFang SC" w:eastAsia="PingFang SC" w:hAnsi="Verdana" w:cs="PingFang SC"/>
          <w:kern w:val="0"/>
        </w:rPr>
        <w:t xml:space="preserve"> 2014-07-17 17:32</w:t>
      </w:r>
      <w:r>
        <w:rPr>
          <w:rFonts w:ascii="PingFang SC" w:eastAsia="PingFang SC" w:hAnsi="Verdana" w:cs="PingFang SC" w:hint="eastAsia"/>
          <w:kern w:val="0"/>
        </w:rPr>
        <w:t> </w:t>
      </w:r>
      <w:hyperlink r:id="rId66" w:history="1">
        <w:r>
          <w:rPr>
            <w:rFonts w:ascii="PingFang SC" w:eastAsia="PingFang SC" w:hAnsi="Verdana" w:cs="PingFang SC" w:hint="eastAsia"/>
            <w:color w:val="094EC0"/>
            <w:kern w:val="0"/>
          </w:rPr>
          <w:t>开伯</w:t>
        </w:r>
      </w:hyperlink>
      <w:r>
        <w:rPr>
          <w:rFonts w:ascii="PingFang SC" w:eastAsia="PingFang SC" w:hAnsi="Verdana" w:cs="PingFang SC"/>
          <w:kern w:val="0"/>
        </w:rPr>
        <w:t xml:space="preserve"> </w:t>
      </w:r>
      <w:hyperlink r:id="rId67" w:history="1">
        <w:r>
          <w:rPr>
            <w:rFonts w:ascii="PingFang SC" w:eastAsia="PingFang SC" w:hAnsi="Verdana" w:cs="PingFang SC" w:hint="eastAsia"/>
            <w:color w:val="094EC0"/>
            <w:kern w:val="0"/>
          </w:rPr>
          <w:t> </w:t>
        </w:r>
      </w:hyperlink>
    </w:p>
    <w:p w14:paraId="3E3913ED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/>
          <w:kern w:val="0"/>
        </w:rPr>
        <w:t>32</w:t>
      </w:r>
      <w:r>
        <w:rPr>
          <w:rFonts w:ascii="PingFang SC" w:eastAsia="PingFang SC" w:hAnsi="Verdana" w:cs="PingFang SC" w:hint="eastAsia"/>
          <w:kern w:val="0"/>
        </w:rPr>
        <w:t>赞</w:t>
      </w:r>
    </w:p>
    <w:p w14:paraId="2EBE30EF" w14:textId="77777777" w:rsidR="00E8280F" w:rsidRDefault="00E8280F" w:rsidP="00E8280F">
      <w:pPr>
        <w:widowControl/>
        <w:autoSpaceDE w:val="0"/>
        <w:autoSpaceDN w:val="0"/>
        <w:adjustRightInd w:val="0"/>
        <w:jc w:val="right"/>
        <w:rPr>
          <w:rFonts w:ascii="PingFang SC" w:eastAsia="PingFang SC" w:hAnsi="Verdana" w:cs="PingFang SC"/>
          <w:kern w:val="0"/>
        </w:rPr>
      </w:pPr>
      <w:hyperlink r:id="rId68" w:history="1">
        <w:r>
          <w:rPr>
            <w:rFonts w:ascii="PingFang SC" w:eastAsia="PingFang SC" w:hAnsi="Verdana" w:cs="PingFang SC" w:hint="eastAsia"/>
            <w:color w:val="094EC0"/>
            <w:kern w:val="0"/>
          </w:rPr>
          <w:t>支持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  <w:r>
          <w:rPr>
            <w:rFonts w:ascii="PingFang SC" w:eastAsia="PingFang SC" w:hAnsi="Verdana" w:cs="PingFang SC" w:hint="eastAsia"/>
            <w:color w:val="094EC0"/>
            <w:kern w:val="0"/>
          </w:rPr>
          <w:t>反对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</w:hyperlink>
    </w:p>
    <w:p w14:paraId="5167FF63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  </w:t>
      </w:r>
    </w:p>
    <w:p w14:paraId="1DBD6C82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/>
          <w:color w:val="094EC0"/>
          <w:kern w:val="0"/>
        </w:rPr>
        <w:t>#4</w:t>
      </w:r>
      <w:r>
        <w:rPr>
          <w:rFonts w:ascii="PingFang SC" w:eastAsia="PingFang SC" w:hAnsi="Verdana" w:cs="PingFang SC" w:hint="eastAsia"/>
          <w:color w:val="094EC0"/>
          <w:kern w:val="0"/>
        </w:rPr>
        <w:t>楼</w:t>
      </w:r>
      <w:r>
        <w:rPr>
          <w:rFonts w:ascii="PingFang SC" w:eastAsia="PingFang SC" w:hAnsi="Verdana" w:cs="PingFang SC" w:hint="eastAsia"/>
          <w:kern w:val="0"/>
        </w:rPr>
        <w:t> </w:t>
      </w:r>
      <w:r>
        <w:rPr>
          <w:rFonts w:ascii="PingFang SC" w:eastAsia="PingFang SC" w:hAnsi="Verdana" w:cs="PingFang SC"/>
          <w:kern w:val="0"/>
        </w:rPr>
        <w:t xml:space="preserve"> 2014-10-29 18:20</w:t>
      </w:r>
      <w:r>
        <w:rPr>
          <w:rFonts w:ascii="PingFang SC" w:eastAsia="PingFang SC" w:hAnsi="Verdana" w:cs="PingFang SC" w:hint="eastAsia"/>
          <w:kern w:val="0"/>
        </w:rPr>
        <w:t> </w:t>
      </w:r>
      <w:hyperlink r:id="rId69" w:history="1">
        <w:r>
          <w:rPr>
            <w:rFonts w:ascii="PingFang SC" w:eastAsia="PingFang SC" w:hAnsi="Verdana" w:cs="PingFang SC" w:hint="eastAsia"/>
            <w:color w:val="094EC0"/>
            <w:kern w:val="0"/>
          </w:rPr>
          <w:t>博大可以稀释忧愁</w:t>
        </w:r>
      </w:hyperlink>
      <w:r>
        <w:rPr>
          <w:rFonts w:ascii="PingFang SC" w:eastAsia="PingFang SC" w:hAnsi="Verdana" w:cs="PingFang SC"/>
          <w:kern w:val="0"/>
        </w:rPr>
        <w:t xml:space="preserve"> </w:t>
      </w:r>
      <w:hyperlink r:id="rId70" w:history="1">
        <w:r>
          <w:rPr>
            <w:rFonts w:ascii="PingFang SC" w:eastAsia="PingFang SC" w:hAnsi="Verdana" w:cs="PingFang SC" w:hint="eastAsia"/>
            <w:color w:val="094EC0"/>
            <w:kern w:val="0"/>
          </w:rPr>
          <w:t> </w:t>
        </w:r>
      </w:hyperlink>
    </w:p>
    <w:p w14:paraId="06F86E27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写的通俗易懂，收获很大，希望博主有时间将后面的也写上。。。</w:t>
      </w:r>
    </w:p>
    <w:p w14:paraId="03A6871E" w14:textId="77777777" w:rsidR="00E8280F" w:rsidRDefault="00E8280F" w:rsidP="00E8280F">
      <w:pPr>
        <w:widowControl/>
        <w:autoSpaceDE w:val="0"/>
        <w:autoSpaceDN w:val="0"/>
        <w:adjustRightInd w:val="0"/>
        <w:jc w:val="right"/>
        <w:rPr>
          <w:rFonts w:ascii="PingFang SC" w:eastAsia="PingFang SC" w:hAnsi="Verdana" w:cs="PingFang SC"/>
          <w:kern w:val="0"/>
        </w:rPr>
      </w:pPr>
      <w:hyperlink r:id="rId71" w:history="1">
        <w:r>
          <w:rPr>
            <w:rFonts w:ascii="PingFang SC" w:eastAsia="PingFang SC" w:hAnsi="Verdana" w:cs="PingFang SC" w:hint="eastAsia"/>
            <w:color w:val="094EC0"/>
            <w:kern w:val="0"/>
          </w:rPr>
          <w:t>支持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  <w:r>
          <w:rPr>
            <w:rFonts w:ascii="PingFang SC" w:eastAsia="PingFang SC" w:hAnsi="Verdana" w:cs="PingFang SC" w:hint="eastAsia"/>
            <w:color w:val="094EC0"/>
            <w:kern w:val="0"/>
          </w:rPr>
          <w:t>反对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</w:hyperlink>
    </w:p>
    <w:p w14:paraId="269A3F2D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  </w:t>
      </w:r>
    </w:p>
    <w:p w14:paraId="06765A72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/>
          <w:color w:val="094EC0"/>
          <w:kern w:val="0"/>
        </w:rPr>
        <w:t>#5</w:t>
      </w:r>
      <w:r>
        <w:rPr>
          <w:rFonts w:ascii="PingFang SC" w:eastAsia="PingFang SC" w:hAnsi="Verdana" w:cs="PingFang SC" w:hint="eastAsia"/>
          <w:color w:val="094EC0"/>
          <w:kern w:val="0"/>
        </w:rPr>
        <w:t>楼</w:t>
      </w:r>
      <w:r>
        <w:rPr>
          <w:rFonts w:ascii="PingFang SC" w:eastAsia="PingFang SC" w:hAnsi="Verdana" w:cs="PingFang SC" w:hint="eastAsia"/>
          <w:kern w:val="0"/>
        </w:rPr>
        <w:t> </w:t>
      </w:r>
      <w:r>
        <w:rPr>
          <w:rFonts w:ascii="PingFang SC" w:eastAsia="PingFang SC" w:hAnsi="Verdana" w:cs="PingFang SC"/>
          <w:kern w:val="0"/>
        </w:rPr>
        <w:t xml:space="preserve"> 2014-12-31 20:54</w:t>
      </w:r>
      <w:r>
        <w:rPr>
          <w:rFonts w:ascii="PingFang SC" w:eastAsia="PingFang SC" w:hAnsi="Verdana" w:cs="PingFang SC" w:hint="eastAsia"/>
          <w:kern w:val="0"/>
        </w:rPr>
        <w:t> </w:t>
      </w:r>
      <w:hyperlink r:id="rId72" w:history="1">
        <w:r>
          <w:rPr>
            <w:rFonts w:ascii="PingFang SC" w:eastAsia="PingFang SC" w:hAnsi="Verdana" w:cs="PingFang SC"/>
            <w:color w:val="094EC0"/>
            <w:kern w:val="0"/>
          </w:rPr>
          <w:t>szjmsy</w:t>
        </w:r>
      </w:hyperlink>
      <w:r>
        <w:rPr>
          <w:rFonts w:ascii="PingFang SC" w:eastAsia="PingFang SC" w:hAnsi="Verdana" w:cs="PingFang SC"/>
          <w:kern w:val="0"/>
        </w:rPr>
        <w:t xml:space="preserve"> </w:t>
      </w:r>
      <w:hyperlink r:id="rId73" w:history="1">
        <w:r>
          <w:rPr>
            <w:rFonts w:ascii="PingFang SC" w:eastAsia="PingFang SC" w:hAnsi="Verdana" w:cs="PingFang SC" w:hint="eastAsia"/>
            <w:color w:val="094EC0"/>
            <w:kern w:val="0"/>
          </w:rPr>
          <w:t> </w:t>
        </w:r>
      </w:hyperlink>
    </w:p>
    <w:p w14:paraId="05788AA1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和</w:t>
      </w:r>
      <w:r>
        <w:rPr>
          <w:rFonts w:ascii="PingFang SC" w:eastAsia="PingFang SC" w:hAnsi="Verdana" w:cs="PingFang SC"/>
          <w:kern w:val="0"/>
        </w:rPr>
        <w:t>4</w:t>
      </w:r>
      <w:r>
        <w:rPr>
          <w:rFonts w:ascii="PingFang SC" w:eastAsia="PingFang SC" w:hAnsi="Verdana" w:cs="PingFang SC" w:hint="eastAsia"/>
          <w:kern w:val="0"/>
        </w:rPr>
        <w:t>楼有同感，博主授以渔，多人受益，将继续学习。</w:t>
      </w:r>
    </w:p>
    <w:p w14:paraId="7C6AF357" w14:textId="77777777" w:rsidR="00E8280F" w:rsidRDefault="00E8280F" w:rsidP="00E8280F">
      <w:pPr>
        <w:widowControl/>
        <w:autoSpaceDE w:val="0"/>
        <w:autoSpaceDN w:val="0"/>
        <w:adjustRightInd w:val="0"/>
        <w:jc w:val="right"/>
        <w:rPr>
          <w:rFonts w:ascii="PingFang SC" w:eastAsia="PingFang SC" w:hAnsi="Verdana" w:cs="PingFang SC"/>
          <w:kern w:val="0"/>
        </w:rPr>
      </w:pPr>
      <w:hyperlink r:id="rId74" w:history="1">
        <w:r>
          <w:rPr>
            <w:rFonts w:ascii="PingFang SC" w:eastAsia="PingFang SC" w:hAnsi="Verdana" w:cs="PingFang SC" w:hint="eastAsia"/>
            <w:color w:val="094EC0"/>
            <w:kern w:val="0"/>
          </w:rPr>
          <w:t>支持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  <w:r>
          <w:rPr>
            <w:rFonts w:ascii="PingFang SC" w:eastAsia="PingFang SC" w:hAnsi="Verdana" w:cs="PingFang SC" w:hint="eastAsia"/>
            <w:color w:val="094EC0"/>
            <w:kern w:val="0"/>
          </w:rPr>
          <w:t>反对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</w:hyperlink>
    </w:p>
    <w:p w14:paraId="2E063AEE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  </w:t>
      </w:r>
    </w:p>
    <w:p w14:paraId="400F8CB6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/>
          <w:color w:val="094EC0"/>
          <w:kern w:val="0"/>
        </w:rPr>
        <w:t>#6</w:t>
      </w:r>
      <w:r>
        <w:rPr>
          <w:rFonts w:ascii="PingFang SC" w:eastAsia="PingFang SC" w:hAnsi="Verdana" w:cs="PingFang SC" w:hint="eastAsia"/>
          <w:color w:val="094EC0"/>
          <w:kern w:val="0"/>
        </w:rPr>
        <w:t>楼</w:t>
      </w:r>
      <w:r>
        <w:rPr>
          <w:rFonts w:ascii="PingFang SC" w:eastAsia="PingFang SC" w:hAnsi="Verdana" w:cs="PingFang SC" w:hint="eastAsia"/>
          <w:kern w:val="0"/>
        </w:rPr>
        <w:t> </w:t>
      </w:r>
      <w:r>
        <w:rPr>
          <w:rFonts w:ascii="PingFang SC" w:eastAsia="PingFang SC" w:hAnsi="Verdana" w:cs="PingFang SC"/>
          <w:kern w:val="0"/>
        </w:rPr>
        <w:t xml:space="preserve"> 2015-07-17 11:31</w:t>
      </w:r>
      <w:r>
        <w:rPr>
          <w:rFonts w:ascii="PingFang SC" w:eastAsia="PingFang SC" w:hAnsi="Verdana" w:cs="PingFang SC" w:hint="eastAsia"/>
          <w:kern w:val="0"/>
        </w:rPr>
        <w:t> </w:t>
      </w:r>
      <w:hyperlink r:id="rId75" w:history="1">
        <w:r>
          <w:rPr>
            <w:rFonts w:ascii="PingFang SC" w:eastAsia="PingFang SC" w:hAnsi="Verdana" w:cs="PingFang SC"/>
            <w:color w:val="094EC0"/>
            <w:kern w:val="0"/>
          </w:rPr>
          <w:t>buxiao_2005</w:t>
        </w:r>
      </w:hyperlink>
      <w:r>
        <w:rPr>
          <w:rFonts w:ascii="PingFang SC" w:eastAsia="PingFang SC" w:hAnsi="Verdana" w:cs="PingFang SC"/>
          <w:kern w:val="0"/>
        </w:rPr>
        <w:t xml:space="preserve"> </w:t>
      </w:r>
      <w:hyperlink r:id="rId76" w:history="1">
        <w:r>
          <w:rPr>
            <w:rFonts w:ascii="PingFang SC" w:eastAsia="PingFang SC" w:hAnsi="Verdana" w:cs="PingFang SC" w:hint="eastAsia"/>
            <w:color w:val="094EC0"/>
            <w:kern w:val="0"/>
          </w:rPr>
          <w:t> </w:t>
        </w:r>
      </w:hyperlink>
    </w:p>
    <w:p w14:paraId="2F95EA33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学了半年没今天学的多，非常感谢·</w:t>
      </w:r>
    </w:p>
    <w:p w14:paraId="25467654" w14:textId="77777777" w:rsidR="00E8280F" w:rsidRDefault="00E8280F" w:rsidP="00E8280F">
      <w:pPr>
        <w:widowControl/>
        <w:autoSpaceDE w:val="0"/>
        <w:autoSpaceDN w:val="0"/>
        <w:adjustRightInd w:val="0"/>
        <w:jc w:val="right"/>
        <w:rPr>
          <w:rFonts w:ascii="PingFang SC" w:eastAsia="PingFang SC" w:hAnsi="Verdana" w:cs="PingFang SC"/>
          <w:kern w:val="0"/>
        </w:rPr>
      </w:pPr>
      <w:hyperlink r:id="rId77" w:history="1">
        <w:r>
          <w:rPr>
            <w:rFonts w:ascii="PingFang SC" w:eastAsia="PingFang SC" w:hAnsi="Verdana" w:cs="PingFang SC" w:hint="eastAsia"/>
            <w:color w:val="094EC0"/>
            <w:kern w:val="0"/>
          </w:rPr>
          <w:t>支持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  <w:r>
          <w:rPr>
            <w:rFonts w:ascii="PingFang SC" w:eastAsia="PingFang SC" w:hAnsi="Verdana" w:cs="PingFang SC" w:hint="eastAsia"/>
            <w:color w:val="094EC0"/>
            <w:kern w:val="0"/>
          </w:rPr>
          <w:t>反对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</w:hyperlink>
    </w:p>
    <w:p w14:paraId="1B363927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  </w:t>
      </w:r>
    </w:p>
    <w:p w14:paraId="0A3B4F55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/>
          <w:color w:val="094EC0"/>
          <w:kern w:val="0"/>
        </w:rPr>
        <w:t>#7</w:t>
      </w:r>
      <w:r>
        <w:rPr>
          <w:rFonts w:ascii="PingFang SC" w:eastAsia="PingFang SC" w:hAnsi="Verdana" w:cs="PingFang SC" w:hint="eastAsia"/>
          <w:color w:val="094EC0"/>
          <w:kern w:val="0"/>
        </w:rPr>
        <w:t>楼</w:t>
      </w:r>
      <w:r>
        <w:rPr>
          <w:rFonts w:ascii="PingFang SC" w:eastAsia="PingFang SC" w:hAnsi="Verdana" w:cs="PingFang SC" w:hint="eastAsia"/>
          <w:kern w:val="0"/>
        </w:rPr>
        <w:t> </w:t>
      </w:r>
      <w:r>
        <w:rPr>
          <w:rFonts w:ascii="PingFang SC" w:eastAsia="PingFang SC" w:hAnsi="Verdana" w:cs="PingFang SC"/>
          <w:kern w:val="0"/>
        </w:rPr>
        <w:t xml:space="preserve"> 2015-07-28 15:40</w:t>
      </w:r>
      <w:r>
        <w:rPr>
          <w:rFonts w:ascii="PingFang SC" w:eastAsia="PingFang SC" w:hAnsi="Verdana" w:cs="PingFang SC" w:hint="eastAsia"/>
          <w:kern w:val="0"/>
        </w:rPr>
        <w:t> </w:t>
      </w:r>
      <w:hyperlink r:id="rId78" w:history="1">
        <w:r>
          <w:rPr>
            <w:rFonts w:ascii="PingFang SC" w:eastAsia="PingFang SC" w:hAnsi="Verdana" w:cs="PingFang SC"/>
            <w:color w:val="094EC0"/>
            <w:kern w:val="0"/>
          </w:rPr>
          <w:t>LoveKying</w:t>
        </w:r>
      </w:hyperlink>
      <w:r>
        <w:rPr>
          <w:rFonts w:ascii="PingFang SC" w:eastAsia="PingFang SC" w:hAnsi="Verdana" w:cs="PingFang SC"/>
          <w:kern w:val="0"/>
        </w:rPr>
        <w:t xml:space="preserve"> </w:t>
      </w:r>
      <w:hyperlink r:id="rId79" w:history="1">
        <w:r>
          <w:rPr>
            <w:rFonts w:ascii="PingFang SC" w:eastAsia="PingFang SC" w:hAnsi="Verdana" w:cs="PingFang SC" w:hint="eastAsia"/>
            <w:color w:val="094EC0"/>
            <w:kern w:val="0"/>
          </w:rPr>
          <w:t> </w:t>
        </w:r>
      </w:hyperlink>
    </w:p>
    <w:p w14:paraId="205F3245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大赞</w:t>
      </w:r>
      <w:r>
        <w:rPr>
          <w:rFonts w:ascii="PingFang SC" w:eastAsia="PingFang SC" w:hAnsi="Verdana" w:cs="PingFang SC"/>
          <w:kern w:val="0"/>
        </w:rPr>
        <w:t>..............</w:t>
      </w:r>
    </w:p>
    <w:p w14:paraId="7F1831FE" w14:textId="77777777" w:rsidR="00E8280F" w:rsidRDefault="00E8280F" w:rsidP="00E8280F">
      <w:pPr>
        <w:widowControl/>
        <w:autoSpaceDE w:val="0"/>
        <w:autoSpaceDN w:val="0"/>
        <w:adjustRightInd w:val="0"/>
        <w:jc w:val="right"/>
        <w:rPr>
          <w:rFonts w:ascii="PingFang SC" w:eastAsia="PingFang SC" w:hAnsi="Verdana" w:cs="PingFang SC"/>
          <w:kern w:val="0"/>
        </w:rPr>
      </w:pPr>
      <w:hyperlink r:id="rId80" w:history="1">
        <w:r>
          <w:rPr>
            <w:rFonts w:ascii="PingFang SC" w:eastAsia="PingFang SC" w:hAnsi="Verdana" w:cs="PingFang SC" w:hint="eastAsia"/>
            <w:color w:val="094EC0"/>
            <w:kern w:val="0"/>
          </w:rPr>
          <w:t>支持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  <w:r>
          <w:rPr>
            <w:rFonts w:ascii="PingFang SC" w:eastAsia="PingFang SC" w:hAnsi="Verdana" w:cs="PingFang SC" w:hint="eastAsia"/>
            <w:color w:val="094EC0"/>
            <w:kern w:val="0"/>
          </w:rPr>
          <w:t>反对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</w:hyperlink>
    </w:p>
    <w:p w14:paraId="5E42CE90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  </w:t>
      </w:r>
    </w:p>
    <w:p w14:paraId="43FB5CBA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/>
          <w:color w:val="094EC0"/>
          <w:kern w:val="0"/>
        </w:rPr>
        <w:t>#8</w:t>
      </w:r>
      <w:r>
        <w:rPr>
          <w:rFonts w:ascii="PingFang SC" w:eastAsia="PingFang SC" w:hAnsi="Verdana" w:cs="PingFang SC" w:hint="eastAsia"/>
          <w:color w:val="094EC0"/>
          <w:kern w:val="0"/>
        </w:rPr>
        <w:t>楼</w:t>
      </w:r>
      <w:r>
        <w:rPr>
          <w:rFonts w:ascii="PingFang SC" w:eastAsia="PingFang SC" w:hAnsi="Verdana" w:cs="PingFang SC" w:hint="eastAsia"/>
          <w:kern w:val="0"/>
        </w:rPr>
        <w:t> </w:t>
      </w:r>
      <w:r>
        <w:rPr>
          <w:rFonts w:ascii="PingFang SC" w:eastAsia="PingFang SC" w:hAnsi="Verdana" w:cs="PingFang SC"/>
          <w:kern w:val="0"/>
        </w:rPr>
        <w:t xml:space="preserve"> 2015-08-03 14:37</w:t>
      </w:r>
      <w:r>
        <w:rPr>
          <w:rFonts w:ascii="PingFang SC" w:eastAsia="PingFang SC" w:hAnsi="Verdana" w:cs="PingFang SC" w:hint="eastAsia"/>
          <w:kern w:val="0"/>
        </w:rPr>
        <w:t> </w:t>
      </w:r>
      <w:hyperlink r:id="rId81" w:history="1">
        <w:r>
          <w:rPr>
            <w:rFonts w:ascii="PingFang SC" w:eastAsia="PingFang SC" w:hAnsi="Verdana" w:cs="PingFang SC" w:hint="eastAsia"/>
            <w:color w:val="094EC0"/>
            <w:kern w:val="0"/>
          </w:rPr>
          <w:t>银杏叶儿</w:t>
        </w:r>
      </w:hyperlink>
      <w:r>
        <w:rPr>
          <w:rFonts w:ascii="PingFang SC" w:eastAsia="PingFang SC" w:hAnsi="Verdana" w:cs="PingFang SC"/>
          <w:kern w:val="0"/>
        </w:rPr>
        <w:t xml:space="preserve"> </w:t>
      </w:r>
      <w:hyperlink r:id="rId82" w:history="1">
        <w:r>
          <w:rPr>
            <w:rFonts w:ascii="PingFang SC" w:eastAsia="PingFang SC" w:hAnsi="Verdana" w:cs="PingFang SC" w:hint="eastAsia"/>
            <w:color w:val="094EC0"/>
            <w:kern w:val="0"/>
          </w:rPr>
          <w:t> </w:t>
        </w:r>
      </w:hyperlink>
    </w:p>
    <w:p w14:paraId="1D21336C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后面还写么？</w:t>
      </w:r>
    </w:p>
    <w:p w14:paraId="1DBE86A3" w14:textId="77777777" w:rsidR="00E8280F" w:rsidRDefault="00E8280F" w:rsidP="00E8280F">
      <w:pPr>
        <w:widowControl/>
        <w:autoSpaceDE w:val="0"/>
        <w:autoSpaceDN w:val="0"/>
        <w:adjustRightInd w:val="0"/>
        <w:jc w:val="right"/>
        <w:rPr>
          <w:rFonts w:ascii="PingFang SC" w:eastAsia="PingFang SC" w:hAnsi="Verdana" w:cs="PingFang SC"/>
          <w:kern w:val="0"/>
        </w:rPr>
      </w:pPr>
      <w:hyperlink r:id="rId83" w:history="1">
        <w:r>
          <w:rPr>
            <w:rFonts w:ascii="PingFang SC" w:eastAsia="PingFang SC" w:hAnsi="Verdana" w:cs="PingFang SC" w:hint="eastAsia"/>
            <w:color w:val="094EC0"/>
            <w:kern w:val="0"/>
          </w:rPr>
          <w:t>支持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  <w:r>
          <w:rPr>
            <w:rFonts w:ascii="PingFang SC" w:eastAsia="PingFang SC" w:hAnsi="Verdana" w:cs="PingFang SC" w:hint="eastAsia"/>
            <w:color w:val="094EC0"/>
            <w:kern w:val="0"/>
          </w:rPr>
          <w:t>反对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</w:hyperlink>
    </w:p>
    <w:p w14:paraId="313FCADF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  </w:t>
      </w:r>
    </w:p>
    <w:p w14:paraId="77569491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/>
          <w:color w:val="094EC0"/>
          <w:kern w:val="0"/>
        </w:rPr>
        <w:t>#9</w:t>
      </w:r>
      <w:r>
        <w:rPr>
          <w:rFonts w:ascii="PingFang SC" w:eastAsia="PingFang SC" w:hAnsi="Verdana" w:cs="PingFang SC" w:hint="eastAsia"/>
          <w:color w:val="094EC0"/>
          <w:kern w:val="0"/>
        </w:rPr>
        <w:t>楼</w:t>
      </w:r>
      <w:r>
        <w:rPr>
          <w:rFonts w:ascii="PingFang SC" w:eastAsia="PingFang SC" w:hAnsi="Verdana" w:cs="PingFang SC"/>
          <w:kern w:val="0"/>
        </w:rPr>
        <w:t>[</w:t>
      </w:r>
      <w:r>
        <w:rPr>
          <w:rFonts w:ascii="PingFang SC" w:eastAsia="PingFang SC" w:hAnsi="Verdana" w:cs="PingFang SC" w:hint="eastAsia"/>
          <w:kern w:val="0"/>
        </w:rPr>
        <w:t>楼主</w:t>
      </w:r>
      <w:r>
        <w:rPr>
          <w:rFonts w:ascii="PingFang SC" w:eastAsia="PingFang SC" w:hAnsi="Verdana" w:cs="PingFang SC"/>
          <w:kern w:val="0"/>
        </w:rPr>
        <w:t>]</w:t>
      </w:r>
      <w:r>
        <w:rPr>
          <w:rFonts w:ascii="PingFang SC" w:eastAsia="PingFang SC" w:hAnsi="Verdana" w:cs="PingFang SC" w:hint="eastAsia"/>
          <w:kern w:val="0"/>
        </w:rPr>
        <w:t> </w:t>
      </w:r>
      <w:r>
        <w:rPr>
          <w:rFonts w:ascii="PingFang SC" w:eastAsia="PingFang SC" w:hAnsi="Verdana" w:cs="PingFang SC"/>
          <w:kern w:val="0"/>
        </w:rPr>
        <w:t xml:space="preserve"> 2015-08-03 20:31</w:t>
      </w:r>
      <w:r>
        <w:rPr>
          <w:rFonts w:ascii="PingFang SC" w:eastAsia="PingFang SC" w:hAnsi="Verdana" w:cs="PingFang SC" w:hint="eastAsia"/>
          <w:kern w:val="0"/>
        </w:rPr>
        <w:t> </w:t>
      </w:r>
      <w:hyperlink r:id="rId84" w:history="1">
        <w:r>
          <w:rPr>
            <w:rFonts w:ascii="PingFang SC" w:eastAsia="PingFang SC" w:hAnsi="Verdana" w:cs="PingFang SC"/>
            <w:color w:val="094EC0"/>
            <w:kern w:val="0"/>
          </w:rPr>
          <w:t>polk6</w:t>
        </w:r>
      </w:hyperlink>
      <w:r>
        <w:rPr>
          <w:rFonts w:ascii="PingFang SC" w:eastAsia="PingFang SC" w:hAnsi="Verdana" w:cs="PingFang SC"/>
          <w:kern w:val="0"/>
        </w:rPr>
        <w:t xml:space="preserve"> </w:t>
      </w:r>
      <w:hyperlink r:id="rId85" w:history="1">
        <w:r>
          <w:rPr>
            <w:rFonts w:ascii="PingFang SC" w:eastAsia="PingFang SC" w:hAnsi="Verdana" w:cs="PingFang SC" w:hint="eastAsia"/>
            <w:color w:val="094EC0"/>
            <w:kern w:val="0"/>
          </w:rPr>
          <w:t> </w:t>
        </w:r>
      </w:hyperlink>
    </w:p>
    <w:p w14:paraId="4F8E6A6C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/>
          <w:color w:val="094EC0"/>
          <w:kern w:val="0"/>
        </w:rPr>
        <w:t>@</w:t>
      </w:r>
      <w:r>
        <w:rPr>
          <w:rFonts w:ascii="PingFang SC" w:eastAsia="PingFang SC" w:hAnsi="Verdana" w:cs="PingFang SC"/>
          <w:kern w:val="0"/>
        </w:rPr>
        <w:t xml:space="preserve"> </w:t>
      </w:r>
      <w:r>
        <w:rPr>
          <w:rFonts w:ascii="PingFang SC" w:eastAsia="PingFang SC" w:hAnsi="Verdana" w:cs="PingFang SC" w:hint="eastAsia"/>
          <w:kern w:val="0"/>
        </w:rPr>
        <w:t>银杏叶儿</w:t>
      </w:r>
    </w:p>
    <w:p w14:paraId="259592DE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会写的，只是一直很忙</w:t>
      </w:r>
    </w:p>
    <w:p w14:paraId="76301C1F" w14:textId="77777777" w:rsidR="00E8280F" w:rsidRDefault="00E8280F" w:rsidP="00E8280F">
      <w:pPr>
        <w:widowControl/>
        <w:autoSpaceDE w:val="0"/>
        <w:autoSpaceDN w:val="0"/>
        <w:adjustRightInd w:val="0"/>
        <w:jc w:val="right"/>
        <w:rPr>
          <w:rFonts w:ascii="PingFang SC" w:eastAsia="PingFang SC" w:hAnsi="Verdana" w:cs="PingFang SC"/>
          <w:kern w:val="0"/>
        </w:rPr>
      </w:pPr>
      <w:hyperlink r:id="rId86" w:history="1">
        <w:r>
          <w:rPr>
            <w:rFonts w:ascii="PingFang SC" w:eastAsia="PingFang SC" w:hAnsi="Verdana" w:cs="PingFang SC" w:hint="eastAsia"/>
            <w:color w:val="094EC0"/>
            <w:kern w:val="0"/>
          </w:rPr>
          <w:t>支持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  <w:r>
          <w:rPr>
            <w:rFonts w:ascii="PingFang SC" w:eastAsia="PingFang SC" w:hAnsi="Verdana" w:cs="PingFang SC" w:hint="eastAsia"/>
            <w:color w:val="094EC0"/>
            <w:kern w:val="0"/>
          </w:rPr>
          <w:t>反对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</w:hyperlink>
    </w:p>
    <w:p w14:paraId="2EB3CA6C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  </w:t>
      </w:r>
    </w:p>
    <w:p w14:paraId="42696022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/>
          <w:color w:val="094EC0"/>
          <w:kern w:val="0"/>
        </w:rPr>
        <w:t>#10</w:t>
      </w:r>
      <w:r>
        <w:rPr>
          <w:rFonts w:ascii="PingFang SC" w:eastAsia="PingFang SC" w:hAnsi="Verdana" w:cs="PingFang SC" w:hint="eastAsia"/>
          <w:color w:val="094EC0"/>
          <w:kern w:val="0"/>
        </w:rPr>
        <w:t>楼</w:t>
      </w:r>
      <w:r>
        <w:rPr>
          <w:rFonts w:ascii="PingFang SC" w:eastAsia="PingFang SC" w:hAnsi="Verdana" w:cs="PingFang SC" w:hint="eastAsia"/>
          <w:kern w:val="0"/>
        </w:rPr>
        <w:t> </w:t>
      </w:r>
      <w:r>
        <w:rPr>
          <w:rFonts w:ascii="PingFang SC" w:eastAsia="PingFang SC" w:hAnsi="Verdana" w:cs="PingFang SC"/>
          <w:kern w:val="0"/>
        </w:rPr>
        <w:t xml:space="preserve"> 2016-05-17 13:32</w:t>
      </w:r>
      <w:r>
        <w:rPr>
          <w:rFonts w:ascii="PingFang SC" w:eastAsia="PingFang SC" w:hAnsi="Verdana" w:cs="PingFang SC" w:hint="eastAsia"/>
          <w:kern w:val="0"/>
        </w:rPr>
        <w:t> </w:t>
      </w:r>
      <w:hyperlink r:id="rId87" w:history="1">
        <w:r>
          <w:rPr>
            <w:rFonts w:ascii="PingFang SC" w:eastAsia="PingFang SC" w:hAnsi="Verdana" w:cs="PingFang SC" w:hint="eastAsia"/>
            <w:color w:val="094EC0"/>
            <w:kern w:val="0"/>
          </w:rPr>
          <w:t>扬帆メ风中香</w:t>
        </w:r>
      </w:hyperlink>
      <w:r>
        <w:rPr>
          <w:rFonts w:ascii="PingFang SC" w:eastAsia="PingFang SC" w:hAnsi="Verdana" w:cs="PingFang SC"/>
          <w:kern w:val="0"/>
        </w:rPr>
        <w:t xml:space="preserve"> </w:t>
      </w:r>
      <w:hyperlink r:id="rId88" w:history="1">
        <w:r>
          <w:rPr>
            <w:rFonts w:ascii="PingFang SC" w:eastAsia="PingFang SC" w:hAnsi="Verdana" w:cs="PingFang SC" w:hint="eastAsia"/>
            <w:color w:val="094EC0"/>
            <w:kern w:val="0"/>
          </w:rPr>
          <w:t> </w:t>
        </w:r>
      </w:hyperlink>
    </w:p>
    <w:p w14:paraId="5F99DC74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大赞</w:t>
      </w:r>
      <w:r>
        <w:rPr>
          <w:rFonts w:ascii="PingFang SC" w:eastAsia="PingFang SC" w:hAnsi="Verdana" w:cs="PingFang SC"/>
          <w:kern w:val="0"/>
        </w:rPr>
        <w:t>,</w:t>
      </w:r>
      <w:r>
        <w:rPr>
          <w:rFonts w:ascii="PingFang SC" w:eastAsia="PingFang SC" w:hAnsi="Verdana" w:cs="PingFang SC" w:hint="eastAsia"/>
          <w:kern w:val="0"/>
        </w:rPr>
        <w:t>大赞</w:t>
      </w:r>
      <w:r>
        <w:rPr>
          <w:rFonts w:ascii="PingFang SC" w:eastAsia="PingFang SC" w:hAnsi="Verdana" w:cs="PingFang SC"/>
          <w:kern w:val="0"/>
        </w:rPr>
        <w:t>,</w:t>
      </w:r>
      <w:r>
        <w:rPr>
          <w:rFonts w:ascii="PingFang SC" w:eastAsia="PingFang SC" w:hAnsi="Verdana" w:cs="PingFang SC" w:hint="eastAsia"/>
          <w:kern w:val="0"/>
        </w:rPr>
        <w:t>大赞</w:t>
      </w:r>
      <w:r>
        <w:rPr>
          <w:rFonts w:ascii="PingFang SC" w:eastAsia="PingFang SC" w:hAnsi="Verdana" w:cs="PingFang SC"/>
          <w:kern w:val="0"/>
        </w:rPr>
        <w:t>,</w:t>
      </w:r>
      <w:r>
        <w:rPr>
          <w:rFonts w:ascii="PingFang SC" w:eastAsia="PingFang SC" w:hAnsi="Verdana" w:cs="PingFang SC" w:hint="eastAsia"/>
          <w:kern w:val="0"/>
        </w:rPr>
        <w:t>大赞</w:t>
      </w:r>
      <w:r>
        <w:rPr>
          <w:rFonts w:ascii="PingFang SC" w:eastAsia="PingFang SC" w:hAnsi="Verdana" w:cs="PingFang SC"/>
          <w:kern w:val="0"/>
        </w:rPr>
        <w:t>,</w:t>
      </w:r>
      <w:r>
        <w:rPr>
          <w:rFonts w:ascii="PingFang SC" w:eastAsia="PingFang SC" w:hAnsi="Verdana" w:cs="PingFang SC" w:hint="eastAsia"/>
          <w:kern w:val="0"/>
        </w:rPr>
        <w:t>大赞</w:t>
      </w:r>
      <w:r>
        <w:rPr>
          <w:rFonts w:ascii="PingFang SC" w:eastAsia="PingFang SC" w:hAnsi="Verdana" w:cs="PingFang SC"/>
          <w:kern w:val="0"/>
        </w:rPr>
        <w:t>,</w:t>
      </w:r>
      <w:r>
        <w:rPr>
          <w:rFonts w:ascii="PingFang SC" w:eastAsia="PingFang SC" w:hAnsi="Verdana" w:cs="PingFang SC" w:hint="eastAsia"/>
          <w:kern w:val="0"/>
        </w:rPr>
        <w:t>大赞</w:t>
      </w:r>
      <w:r>
        <w:rPr>
          <w:rFonts w:ascii="PingFang SC" w:eastAsia="PingFang SC" w:hAnsi="Verdana" w:cs="PingFang SC"/>
          <w:kern w:val="0"/>
        </w:rPr>
        <w:t>,</w:t>
      </w:r>
      <w:r>
        <w:rPr>
          <w:rFonts w:ascii="PingFang SC" w:eastAsia="PingFang SC" w:hAnsi="Verdana" w:cs="PingFang SC" w:hint="eastAsia"/>
          <w:kern w:val="0"/>
        </w:rPr>
        <w:t>大赞</w:t>
      </w:r>
      <w:r>
        <w:rPr>
          <w:rFonts w:ascii="PingFang SC" w:eastAsia="PingFang SC" w:hAnsi="Verdana" w:cs="PingFang SC"/>
          <w:kern w:val="0"/>
        </w:rPr>
        <w:t>,</w:t>
      </w:r>
    </w:p>
    <w:p w14:paraId="2CAB41C2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将继续关注。。。。</w:t>
      </w:r>
    </w:p>
    <w:p w14:paraId="41066D5E" w14:textId="77777777" w:rsidR="00E8280F" w:rsidRDefault="00E8280F" w:rsidP="00E8280F">
      <w:pPr>
        <w:widowControl/>
        <w:autoSpaceDE w:val="0"/>
        <w:autoSpaceDN w:val="0"/>
        <w:adjustRightInd w:val="0"/>
        <w:jc w:val="right"/>
        <w:rPr>
          <w:rFonts w:ascii="PingFang SC" w:eastAsia="PingFang SC" w:hAnsi="Verdana" w:cs="PingFang SC"/>
          <w:kern w:val="0"/>
        </w:rPr>
      </w:pPr>
      <w:hyperlink r:id="rId89" w:history="1">
        <w:r>
          <w:rPr>
            <w:rFonts w:ascii="PingFang SC" w:eastAsia="PingFang SC" w:hAnsi="Verdana" w:cs="PingFang SC" w:hint="eastAsia"/>
            <w:color w:val="094EC0"/>
            <w:kern w:val="0"/>
          </w:rPr>
          <w:t>支持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  <w:r>
          <w:rPr>
            <w:rFonts w:ascii="PingFang SC" w:eastAsia="PingFang SC" w:hAnsi="Verdana" w:cs="PingFang SC" w:hint="eastAsia"/>
            <w:color w:val="094EC0"/>
            <w:kern w:val="0"/>
          </w:rPr>
          <w:t>反对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</w:hyperlink>
    </w:p>
    <w:p w14:paraId="2E9E8A56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  </w:t>
      </w:r>
    </w:p>
    <w:p w14:paraId="132DE142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/>
          <w:color w:val="094EC0"/>
          <w:kern w:val="0"/>
        </w:rPr>
        <w:t>#11</w:t>
      </w:r>
      <w:r>
        <w:rPr>
          <w:rFonts w:ascii="PingFang SC" w:eastAsia="PingFang SC" w:hAnsi="Verdana" w:cs="PingFang SC" w:hint="eastAsia"/>
          <w:color w:val="094EC0"/>
          <w:kern w:val="0"/>
        </w:rPr>
        <w:t>楼</w:t>
      </w:r>
      <w:r>
        <w:rPr>
          <w:rFonts w:ascii="PingFang SC" w:eastAsia="PingFang SC" w:hAnsi="Verdana" w:cs="PingFang SC" w:hint="eastAsia"/>
          <w:kern w:val="0"/>
        </w:rPr>
        <w:t> </w:t>
      </w:r>
      <w:r>
        <w:rPr>
          <w:rFonts w:ascii="PingFang SC" w:eastAsia="PingFang SC" w:hAnsi="Verdana" w:cs="PingFang SC"/>
          <w:kern w:val="0"/>
        </w:rPr>
        <w:t xml:space="preserve"> 2016-08-18 11:13</w:t>
      </w:r>
      <w:r>
        <w:rPr>
          <w:rFonts w:ascii="PingFang SC" w:eastAsia="PingFang SC" w:hAnsi="Verdana" w:cs="PingFang SC" w:hint="eastAsia"/>
          <w:kern w:val="0"/>
        </w:rPr>
        <w:t> </w:t>
      </w:r>
      <w:hyperlink r:id="rId90" w:history="1">
        <w:r>
          <w:rPr>
            <w:rFonts w:ascii="PingFang SC" w:eastAsia="PingFang SC" w:hAnsi="Verdana" w:cs="PingFang SC"/>
            <w:color w:val="094EC0"/>
            <w:kern w:val="0"/>
          </w:rPr>
          <w:t>xiuxiu^</w:t>
        </w:r>
        <w:r>
          <w:rPr>
            <w:rFonts w:ascii="PingFang SC" w:eastAsia="PingFang SC" w:hAnsi="Verdana" w:cs="PingFang SC" w:hint="eastAsia"/>
            <w:color w:val="094EC0"/>
            <w:kern w:val="0"/>
          </w:rPr>
          <w:t>记忆</w:t>
        </w:r>
      </w:hyperlink>
      <w:r>
        <w:rPr>
          <w:rFonts w:ascii="PingFang SC" w:eastAsia="PingFang SC" w:hAnsi="Verdana" w:cs="PingFang SC"/>
          <w:kern w:val="0"/>
        </w:rPr>
        <w:t xml:space="preserve"> </w:t>
      </w:r>
      <w:hyperlink r:id="rId91" w:history="1">
        <w:r>
          <w:rPr>
            <w:rFonts w:ascii="PingFang SC" w:eastAsia="PingFang SC" w:hAnsi="Verdana" w:cs="PingFang SC" w:hint="eastAsia"/>
            <w:color w:val="094EC0"/>
            <w:kern w:val="0"/>
          </w:rPr>
          <w:t> </w:t>
        </w:r>
      </w:hyperlink>
    </w:p>
    <w:p w14:paraId="6227568C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挺好的，就是希望能写的详细点，毕竟现在对于进行英文阅读还是有一定的难度</w:t>
      </w:r>
    </w:p>
    <w:p w14:paraId="1A303432" w14:textId="77777777" w:rsidR="00E8280F" w:rsidRDefault="00E8280F" w:rsidP="00E8280F">
      <w:pPr>
        <w:widowControl/>
        <w:autoSpaceDE w:val="0"/>
        <w:autoSpaceDN w:val="0"/>
        <w:adjustRightInd w:val="0"/>
        <w:jc w:val="right"/>
        <w:rPr>
          <w:rFonts w:ascii="PingFang SC" w:eastAsia="PingFang SC" w:hAnsi="Verdana" w:cs="PingFang SC"/>
          <w:kern w:val="0"/>
        </w:rPr>
      </w:pPr>
      <w:hyperlink r:id="rId92" w:history="1">
        <w:r>
          <w:rPr>
            <w:rFonts w:ascii="PingFang SC" w:eastAsia="PingFang SC" w:hAnsi="Verdana" w:cs="PingFang SC" w:hint="eastAsia"/>
            <w:color w:val="094EC0"/>
            <w:kern w:val="0"/>
          </w:rPr>
          <w:t>支持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  <w:r>
          <w:rPr>
            <w:rFonts w:ascii="PingFang SC" w:eastAsia="PingFang SC" w:hAnsi="Verdana" w:cs="PingFang SC" w:hint="eastAsia"/>
            <w:color w:val="094EC0"/>
            <w:kern w:val="0"/>
          </w:rPr>
          <w:t>反对</w:t>
        </w:r>
        <w:r>
          <w:rPr>
            <w:rFonts w:ascii="PingFang SC" w:eastAsia="PingFang SC" w:hAnsi="Verdana" w:cs="PingFang SC"/>
            <w:color w:val="094EC0"/>
            <w:kern w:val="0"/>
          </w:rPr>
          <w:t>(0)</w:t>
        </w:r>
      </w:hyperlink>
    </w:p>
    <w:p w14:paraId="464F14E4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</w:rPr>
      </w:pPr>
      <w:r>
        <w:rPr>
          <w:rFonts w:ascii="PingFang SC" w:eastAsia="PingFang SC" w:hAnsi="Verdana" w:cs="PingFang SC" w:hint="eastAsia"/>
          <w:kern w:val="0"/>
        </w:rPr>
        <w:t>  </w:t>
      </w:r>
    </w:p>
    <w:p w14:paraId="62E1478B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</w:p>
    <w:p w14:paraId="77827BBB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</w:p>
    <w:p w14:paraId="63D1A5C6" w14:textId="77777777" w:rsidR="00E8280F" w:rsidRDefault="00E8280F" w:rsidP="00E8280F">
      <w:pPr>
        <w:widowControl/>
        <w:autoSpaceDE w:val="0"/>
        <w:autoSpaceDN w:val="0"/>
        <w:adjustRightInd w:val="0"/>
        <w:jc w:val="right"/>
        <w:rPr>
          <w:rFonts w:ascii="PingFang SC" w:eastAsia="PingFang SC" w:hAnsi="Verdana" w:cs="PingFang SC"/>
          <w:kern w:val="0"/>
          <w:sz w:val="28"/>
          <w:szCs w:val="28"/>
        </w:rPr>
      </w:pPr>
      <w:hyperlink r:id="rId93" w:history="1"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刷新评论</w:t>
        </w:r>
      </w:hyperlink>
      <w:r>
        <w:rPr>
          <w:rFonts w:ascii="PingFang SC" w:eastAsia="PingFang SC" w:hAnsi="Verdana" w:cs="PingFang SC" w:hint="eastAsia"/>
          <w:color w:val="094EC0"/>
          <w:kern w:val="0"/>
          <w:sz w:val="28"/>
          <w:szCs w:val="28"/>
        </w:rPr>
        <w:t>刷新页面返回顶部</w:t>
      </w:r>
    </w:p>
    <w:p w14:paraId="7CD18C0C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b/>
          <w:bCs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b/>
          <w:bCs/>
          <w:kern w:val="0"/>
          <w:sz w:val="28"/>
          <w:szCs w:val="28"/>
        </w:rPr>
        <w:t>注册用户登录后才能发表评论，请</w:t>
      </w:r>
      <w:r>
        <w:rPr>
          <w:rFonts w:ascii="PingFang SC" w:eastAsia="PingFang SC" w:hAnsi="Verdana" w:cs="PingFang SC"/>
          <w:b/>
          <w:bCs/>
          <w:kern w:val="0"/>
          <w:sz w:val="28"/>
          <w:szCs w:val="28"/>
        </w:rPr>
        <w:t xml:space="preserve"> </w:t>
      </w:r>
      <w:hyperlink r:id="rId94" w:history="1">
        <w:r>
          <w:rPr>
            <w:rFonts w:ascii="PingFang SC" w:eastAsia="PingFang SC" w:hAnsi="Verdana" w:cs="PingFang SC" w:hint="eastAsia"/>
            <w:b/>
            <w:bCs/>
            <w:color w:val="094EC0"/>
            <w:kern w:val="0"/>
            <w:sz w:val="28"/>
            <w:szCs w:val="28"/>
            <w:u w:val="single" w:color="094EC0"/>
          </w:rPr>
          <w:t>登录</w:t>
        </w:r>
      </w:hyperlink>
      <w:r>
        <w:rPr>
          <w:rFonts w:ascii="PingFang SC" w:eastAsia="PingFang SC" w:hAnsi="Verdana" w:cs="PingFang SC"/>
          <w:b/>
          <w:bCs/>
          <w:kern w:val="0"/>
          <w:sz w:val="28"/>
          <w:szCs w:val="28"/>
        </w:rPr>
        <w:t xml:space="preserve"> </w:t>
      </w:r>
      <w:r>
        <w:rPr>
          <w:rFonts w:ascii="PingFang SC" w:eastAsia="PingFang SC" w:hAnsi="Verdana" w:cs="PingFang SC" w:hint="eastAsia"/>
          <w:b/>
          <w:bCs/>
          <w:kern w:val="0"/>
          <w:sz w:val="28"/>
          <w:szCs w:val="28"/>
        </w:rPr>
        <w:t>或</w:t>
      </w:r>
      <w:r>
        <w:rPr>
          <w:rFonts w:ascii="PingFang SC" w:eastAsia="PingFang SC" w:hAnsi="Verdana" w:cs="PingFang SC"/>
          <w:b/>
          <w:bCs/>
          <w:kern w:val="0"/>
          <w:sz w:val="28"/>
          <w:szCs w:val="28"/>
        </w:rPr>
        <w:t xml:space="preserve"> </w:t>
      </w:r>
      <w:hyperlink r:id="rId95" w:history="1">
        <w:r>
          <w:rPr>
            <w:rFonts w:ascii="PingFang SC" w:eastAsia="PingFang SC" w:hAnsi="Verdana" w:cs="PingFang SC" w:hint="eastAsia"/>
            <w:b/>
            <w:bCs/>
            <w:color w:val="094EC0"/>
            <w:kern w:val="0"/>
            <w:sz w:val="28"/>
            <w:szCs w:val="28"/>
            <w:u w:val="single" w:color="094EC0"/>
          </w:rPr>
          <w:t>注册</w:t>
        </w:r>
      </w:hyperlink>
      <w:r>
        <w:rPr>
          <w:rFonts w:ascii="PingFang SC" w:eastAsia="PingFang SC" w:hAnsi="Verdana" w:cs="PingFang SC" w:hint="eastAsia"/>
          <w:b/>
          <w:bCs/>
          <w:kern w:val="0"/>
          <w:sz w:val="28"/>
          <w:szCs w:val="28"/>
        </w:rPr>
        <w:t>，</w:t>
      </w:r>
      <w:hyperlink r:id="rId96" w:history="1">
        <w:r>
          <w:rPr>
            <w:rFonts w:ascii="PingFang SC" w:eastAsia="PingFang SC" w:hAnsi="Verdana" w:cs="PingFang SC" w:hint="eastAsia"/>
            <w:b/>
            <w:bCs/>
            <w:color w:val="094EC0"/>
            <w:kern w:val="0"/>
            <w:sz w:val="28"/>
            <w:szCs w:val="28"/>
            <w:u w:val="single" w:color="094EC0"/>
          </w:rPr>
          <w:t>访问</w:t>
        </w:r>
      </w:hyperlink>
      <w:r>
        <w:rPr>
          <w:rFonts w:ascii="PingFang SC" w:eastAsia="PingFang SC" w:hAnsi="Verdana" w:cs="PingFang SC" w:hint="eastAsia"/>
          <w:b/>
          <w:bCs/>
          <w:kern w:val="0"/>
          <w:sz w:val="28"/>
          <w:szCs w:val="28"/>
        </w:rPr>
        <w:t>网站首页。</w:t>
      </w:r>
    </w:p>
    <w:p w14:paraId="0DF69083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</w:p>
    <w:p w14:paraId="4712B7A6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hyperlink r:id="rId97" w:history="1"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【推荐】</w:t>
        </w:r>
        <w:r>
          <w:rPr>
            <w:rFonts w:ascii="PingFang SC" w:eastAsia="PingFang SC" w:hAnsi="Verdana" w:cs="PingFang SC"/>
            <w:color w:val="094EC0"/>
            <w:kern w:val="0"/>
            <w:sz w:val="28"/>
            <w:szCs w:val="28"/>
          </w:rPr>
          <w:t>50</w:t>
        </w:r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万行</w:t>
        </w:r>
        <w:r>
          <w:rPr>
            <w:rFonts w:ascii="PingFang SC" w:eastAsia="PingFang SC" w:hAnsi="Verdana" w:cs="PingFang SC"/>
            <w:color w:val="094EC0"/>
            <w:kern w:val="0"/>
            <w:sz w:val="28"/>
            <w:szCs w:val="28"/>
          </w:rPr>
          <w:t>VC++</w:t>
        </w:r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源码</w:t>
        </w:r>
        <w:r>
          <w:rPr>
            <w:rFonts w:ascii="PingFang SC" w:eastAsia="PingFang SC" w:hAnsi="Verdana" w:cs="PingFang SC"/>
            <w:color w:val="094EC0"/>
            <w:kern w:val="0"/>
            <w:sz w:val="28"/>
            <w:szCs w:val="28"/>
          </w:rPr>
          <w:t xml:space="preserve">: </w:t>
        </w:r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大型组态工控、电力仿真</w:t>
        </w:r>
        <w:r>
          <w:rPr>
            <w:rFonts w:ascii="PingFang SC" w:eastAsia="PingFang SC" w:hAnsi="Verdana" w:cs="PingFang SC"/>
            <w:color w:val="094EC0"/>
            <w:kern w:val="0"/>
            <w:sz w:val="28"/>
            <w:szCs w:val="28"/>
          </w:rPr>
          <w:t>CAD</w:t>
        </w:r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与</w:t>
        </w:r>
        <w:r>
          <w:rPr>
            <w:rFonts w:ascii="PingFang SC" w:eastAsia="PingFang SC" w:hAnsi="Verdana" w:cs="PingFang SC"/>
            <w:color w:val="094EC0"/>
            <w:kern w:val="0"/>
            <w:sz w:val="28"/>
            <w:szCs w:val="28"/>
          </w:rPr>
          <w:t>GIS</w:t>
        </w:r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源码库</w:t>
        </w:r>
      </w:hyperlink>
    </w:p>
    <w:p w14:paraId="341C2EC7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hyperlink r:id="rId98" w:history="1"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【免费】从零开始学编程，开发者专属实验平台免费实践！</w:t>
        </w:r>
      </w:hyperlink>
    </w:p>
    <w:p w14:paraId="383B491B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</w:p>
    <w:p w14:paraId="55706F38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noProof/>
          <w:color w:val="094EC0"/>
          <w:kern w:val="0"/>
          <w:sz w:val="28"/>
          <w:szCs w:val="28"/>
        </w:rPr>
        <w:drawing>
          <wp:inline distT="0" distB="0" distL="0" distR="0" wp14:anchorId="20276A75" wp14:editId="232BD4AF">
            <wp:extent cx="7617460" cy="6351270"/>
            <wp:effectExtent l="0" t="0" r="2540" b="0"/>
            <wp:docPr id="2" name="图片 2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63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8C16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b/>
          <w:bCs/>
          <w:kern w:val="0"/>
          <w:sz w:val="28"/>
          <w:szCs w:val="28"/>
        </w:rPr>
        <w:t>最新</w:t>
      </w:r>
      <w:r>
        <w:rPr>
          <w:rFonts w:ascii="PingFang SC" w:eastAsia="PingFang SC" w:hAnsi="Verdana" w:cs="PingFang SC"/>
          <w:b/>
          <w:bCs/>
          <w:kern w:val="0"/>
          <w:sz w:val="28"/>
          <w:szCs w:val="28"/>
        </w:rPr>
        <w:t>IT</w:t>
      </w:r>
      <w:r>
        <w:rPr>
          <w:rFonts w:ascii="PingFang SC" w:eastAsia="PingFang SC" w:hAnsi="Verdana" w:cs="PingFang SC" w:hint="eastAsia"/>
          <w:b/>
          <w:bCs/>
          <w:kern w:val="0"/>
          <w:sz w:val="28"/>
          <w:szCs w:val="28"/>
        </w:rPr>
        <w:t>新闻</w:t>
      </w:r>
      <w:r>
        <w:rPr>
          <w:rFonts w:ascii="PingFang SC" w:eastAsia="PingFang SC" w:hAnsi="Verdana" w:cs="PingFang SC"/>
          <w:kern w:val="0"/>
          <w:sz w:val="28"/>
          <w:szCs w:val="28"/>
        </w:rPr>
        <w:t>:</w:t>
      </w:r>
    </w:p>
    <w:p w14:paraId="0076128B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kern w:val="0"/>
          <w:sz w:val="28"/>
          <w:szCs w:val="28"/>
        </w:rPr>
        <w:t>·</w:t>
      </w:r>
      <w:r>
        <w:rPr>
          <w:rFonts w:ascii="PingFang SC" w:eastAsia="PingFang SC" w:hAnsi="Verdana" w:cs="PingFang SC"/>
          <w:kern w:val="0"/>
          <w:sz w:val="28"/>
          <w:szCs w:val="28"/>
        </w:rPr>
        <w:t xml:space="preserve"> </w:t>
      </w:r>
      <w:hyperlink r:id="rId101" w:history="1"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阿里巴巴这个无人超市，究竟有哪些值得注意的黑科技</w:t>
        </w:r>
      </w:hyperlink>
    </w:p>
    <w:p w14:paraId="4CB21D36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kern w:val="0"/>
          <w:sz w:val="28"/>
          <w:szCs w:val="28"/>
        </w:rPr>
        <w:t>·</w:t>
      </w:r>
      <w:r>
        <w:rPr>
          <w:rFonts w:ascii="PingFang SC" w:eastAsia="PingFang SC" w:hAnsi="Verdana" w:cs="PingFang SC"/>
          <w:kern w:val="0"/>
          <w:sz w:val="28"/>
          <w:szCs w:val="28"/>
        </w:rPr>
        <w:t xml:space="preserve"> </w:t>
      </w:r>
      <w:hyperlink r:id="rId102" w:history="1"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终于等到你！微信官方“公众号数据助手”发布</w:t>
        </w:r>
      </w:hyperlink>
    </w:p>
    <w:p w14:paraId="68177BBB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kern w:val="0"/>
          <w:sz w:val="28"/>
          <w:szCs w:val="28"/>
        </w:rPr>
        <w:t>·</w:t>
      </w:r>
      <w:r>
        <w:rPr>
          <w:rFonts w:ascii="PingFang SC" w:eastAsia="PingFang SC" w:hAnsi="Verdana" w:cs="PingFang SC"/>
          <w:kern w:val="0"/>
          <w:sz w:val="28"/>
          <w:szCs w:val="28"/>
        </w:rPr>
        <w:t xml:space="preserve"> </w:t>
      </w:r>
      <w:hyperlink r:id="rId103" w:history="1"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长征五号发射失利：“胖五”的“心脏”真有问题？</w:t>
        </w:r>
      </w:hyperlink>
    </w:p>
    <w:p w14:paraId="67F29570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kern w:val="0"/>
          <w:sz w:val="28"/>
          <w:szCs w:val="28"/>
        </w:rPr>
        <w:t>·</w:t>
      </w:r>
      <w:r>
        <w:rPr>
          <w:rFonts w:ascii="PingFang SC" w:eastAsia="PingFang SC" w:hAnsi="Verdana" w:cs="PingFang SC"/>
          <w:kern w:val="0"/>
          <w:sz w:val="28"/>
          <w:szCs w:val="28"/>
        </w:rPr>
        <w:t xml:space="preserve"> </w:t>
      </w:r>
      <w:hyperlink r:id="rId104" w:history="1"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调查称</w:t>
        </w:r>
        <w:r>
          <w:rPr>
            <w:rFonts w:ascii="PingFang SC" w:eastAsia="PingFang SC" w:hAnsi="Verdana" w:cs="PingFang SC"/>
            <w:color w:val="094EC0"/>
            <w:kern w:val="0"/>
            <w:sz w:val="28"/>
            <w:szCs w:val="28"/>
          </w:rPr>
          <w:t>GitLab</w:t>
        </w:r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占据了三分之二的自托管市场</w:t>
        </w:r>
      </w:hyperlink>
    </w:p>
    <w:p w14:paraId="605BE817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kern w:val="0"/>
          <w:sz w:val="28"/>
          <w:szCs w:val="28"/>
        </w:rPr>
        <w:t>·</w:t>
      </w:r>
      <w:r>
        <w:rPr>
          <w:rFonts w:ascii="PingFang SC" w:eastAsia="PingFang SC" w:hAnsi="Verdana" w:cs="PingFang SC"/>
          <w:kern w:val="0"/>
          <w:sz w:val="28"/>
          <w:szCs w:val="28"/>
        </w:rPr>
        <w:t xml:space="preserve"> </w:t>
      </w:r>
      <w:hyperlink r:id="rId105" w:history="1"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如果编程语言是《</w:t>
        </w:r>
        <w:r>
          <w:rPr>
            <w:rFonts w:ascii="PingFang SC" w:eastAsia="PingFang SC" w:hAnsi="Verdana" w:cs="PingFang SC"/>
            <w:color w:val="094EC0"/>
            <w:kern w:val="0"/>
            <w:sz w:val="28"/>
            <w:szCs w:val="28"/>
          </w:rPr>
          <w:t>Parks and Recreation</w:t>
        </w:r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》电视剧中的人物</w:t>
        </w:r>
      </w:hyperlink>
    </w:p>
    <w:p w14:paraId="40E3A49B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kern w:val="0"/>
          <w:sz w:val="28"/>
          <w:szCs w:val="28"/>
        </w:rPr>
        <w:t>»</w:t>
      </w:r>
      <w:r>
        <w:rPr>
          <w:rFonts w:ascii="PingFang SC" w:eastAsia="PingFang SC" w:hAnsi="Verdana" w:cs="PingFang SC"/>
          <w:kern w:val="0"/>
          <w:sz w:val="28"/>
          <w:szCs w:val="28"/>
        </w:rPr>
        <w:t xml:space="preserve"> </w:t>
      </w:r>
      <w:hyperlink r:id="rId106" w:history="1"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更多新闻</w:t>
        </w:r>
        <w:r>
          <w:rPr>
            <w:rFonts w:ascii="PingFang SC" w:eastAsia="PingFang SC" w:hAnsi="Verdana" w:cs="PingFang SC"/>
            <w:color w:val="094EC0"/>
            <w:kern w:val="0"/>
            <w:sz w:val="28"/>
            <w:szCs w:val="28"/>
          </w:rPr>
          <w:t>...</w:t>
        </w:r>
      </w:hyperlink>
    </w:p>
    <w:p w14:paraId="782E9783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noProof/>
          <w:color w:val="094EC0"/>
          <w:kern w:val="0"/>
          <w:sz w:val="28"/>
          <w:szCs w:val="28"/>
        </w:rPr>
        <w:drawing>
          <wp:inline distT="0" distB="0" distL="0" distR="0" wp14:anchorId="638B10AB" wp14:editId="690B5AD1">
            <wp:extent cx="11887200" cy="1526540"/>
            <wp:effectExtent l="0" t="0" r="0" b="0"/>
            <wp:docPr id="1" name="图片 1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6830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b/>
          <w:bCs/>
          <w:kern w:val="0"/>
          <w:sz w:val="28"/>
          <w:szCs w:val="28"/>
        </w:rPr>
        <w:t>最新知识库文章</w:t>
      </w:r>
      <w:r>
        <w:rPr>
          <w:rFonts w:ascii="PingFang SC" w:eastAsia="PingFang SC" w:hAnsi="Verdana" w:cs="PingFang SC"/>
          <w:kern w:val="0"/>
          <w:sz w:val="28"/>
          <w:szCs w:val="28"/>
        </w:rPr>
        <w:t>:</w:t>
      </w:r>
    </w:p>
    <w:p w14:paraId="35E4CCFC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kern w:val="0"/>
          <w:sz w:val="28"/>
          <w:szCs w:val="28"/>
        </w:rPr>
        <w:t>·</w:t>
      </w:r>
      <w:r>
        <w:rPr>
          <w:rFonts w:ascii="PingFang SC" w:eastAsia="PingFang SC" w:hAnsi="Verdana" w:cs="PingFang SC"/>
          <w:kern w:val="0"/>
          <w:sz w:val="28"/>
          <w:szCs w:val="28"/>
        </w:rPr>
        <w:t xml:space="preserve"> </w:t>
      </w:r>
      <w:hyperlink r:id="rId109" w:history="1"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小</w:t>
        </w:r>
        <w:r>
          <w:rPr>
            <w:rFonts w:ascii="PingFang SC" w:eastAsia="PingFang SC" w:hAnsi="Verdana" w:cs="PingFang SC"/>
            <w:color w:val="094EC0"/>
            <w:kern w:val="0"/>
            <w:sz w:val="28"/>
            <w:szCs w:val="28"/>
          </w:rPr>
          <w:t>printf</w:t>
        </w:r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的故事：什么是真正的程序员？</w:t>
        </w:r>
      </w:hyperlink>
    </w:p>
    <w:p w14:paraId="2598A755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kern w:val="0"/>
          <w:sz w:val="28"/>
          <w:szCs w:val="28"/>
        </w:rPr>
        <w:t>·</w:t>
      </w:r>
      <w:r>
        <w:rPr>
          <w:rFonts w:ascii="PingFang SC" w:eastAsia="PingFang SC" w:hAnsi="Verdana" w:cs="PingFang SC"/>
          <w:kern w:val="0"/>
          <w:sz w:val="28"/>
          <w:szCs w:val="28"/>
        </w:rPr>
        <w:t xml:space="preserve"> </w:t>
      </w:r>
      <w:hyperlink r:id="rId110" w:history="1"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程序员的工作、学习与绩效</w:t>
        </w:r>
      </w:hyperlink>
    </w:p>
    <w:p w14:paraId="6C581BCD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kern w:val="0"/>
          <w:sz w:val="28"/>
          <w:szCs w:val="28"/>
        </w:rPr>
        <w:t>·</w:t>
      </w:r>
      <w:r>
        <w:rPr>
          <w:rFonts w:ascii="PingFang SC" w:eastAsia="PingFang SC" w:hAnsi="Verdana" w:cs="PingFang SC"/>
          <w:kern w:val="0"/>
          <w:sz w:val="28"/>
          <w:szCs w:val="28"/>
        </w:rPr>
        <w:t xml:space="preserve"> </w:t>
      </w:r>
      <w:hyperlink r:id="rId111" w:history="1"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软件开发为什么很难</w:t>
        </w:r>
      </w:hyperlink>
    </w:p>
    <w:p w14:paraId="0B2F82F5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kern w:val="0"/>
          <w:sz w:val="28"/>
          <w:szCs w:val="28"/>
        </w:rPr>
        <w:t>·</w:t>
      </w:r>
      <w:r>
        <w:rPr>
          <w:rFonts w:ascii="PingFang SC" w:eastAsia="PingFang SC" w:hAnsi="Verdana" w:cs="PingFang SC"/>
          <w:kern w:val="0"/>
          <w:sz w:val="28"/>
          <w:szCs w:val="28"/>
        </w:rPr>
        <w:t xml:space="preserve"> </w:t>
      </w:r>
      <w:hyperlink r:id="rId112" w:history="1"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唱吧</w:t>
        </w:r>
        <w:r>
          <w:rPr>
            <w:rFonts w:ascii="PingFang SC" w:eastAsia="PingFang SC" w:hAnsi="Verdana" w:cs="PingFang SC"/>
            <w:color w:val="094EC0"/>
            <w:kern w:val="0"/>
            <w:sz w:val="28"/>
            <w:szCs w:val="28"/>
          </w:rPr>
          <w:t>DevOps</w:t>
        </w:r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的落地，微服务</w:t>
        </w:r>
        <w:r>
          <w:rPr>
            <w:rFonts w:ascii="PingFang SC" w:eastAsia="PingFang SC" w:hAnsi="Verdana" w:cs="PingFang SC"/>
            <w:color w:val="094EC0"/>
            <w:kern w:val="0"/>
            <w:sz w:val="28"/>
            <w:szCs w:val="28"/>
          </w:rPr>
          <w:t>CI/CD</w:t>
        </w:r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的范本技术解读</w:t>
        </w:r>
      </w:hyperlink>
    </w:p>
    <w:p w14:paraId="38BFB1AB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kern w:val="0"/>
          <w:sz w:val="28"/>
          <w:szCs w:val="28"/>
        </w:rPr>
        <w:t>·</w:t>
      </w:r>
      <w:r>
        <w:rPr>
          <w:rFonts w:ascii="PingFang SC" w:eastAsia="PingFang SC" w:hAnsi="Verdana" w:cs="PingFang SC"/>
          <w:kern w:val="0"/>
          <w:sz w:val="28"/>
          <w:szCs w:val="28"/>
        </w:rPr>
        <w:t xml:space="preserve"> </w:t>
      </w:r>
      <w:hyperlink r:id="rId113" w:history="1"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程序员，如何从平庸走向理想？</w:t>
        </w:r>
      </w:hyperlink>
    </w:p>
    <w:p w14:paraId="2D0FBD98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kern w:val="0"/>
          <w:sz w:val="28"/>
          <w:szCs w:val="28"/>
        </w:rPr>
        <w:t>»</w:t>
      </w:r>
      <w:r>
        <w:rPr>
          <w:rFonts w:ascii="PingFang SC" w:eastAsia="PingFang SC" w:hAnsi="Verdana" w:cs="PingFang SC"/>
          <w:kern w:val="0"/>
          <w:sz w:val="28"/>
          <w:szCs w:val="28"/>
        </w:rPr>
        <w:t xml:space="preserve"> </w:t>
      </w:r>
      <w:hyperlink r:id="rId114" w:history="1">
        <w:r>
          <w:rPr>
            <w:rFonts w:ascii="PingFang SC" w:eastAsia="PingFang SC" w:hAnsi="Verdana" w:cs="PingFang SC" w:hint="eastAsia"/>
            <w:color w:val="094EC0"/>
            <w:kern w:val="0"/>
            <w:sz w:val="28"/>
            <w:szCs w:val="28"/>
          </w:rPr>
          <w:t>更多知识库文章</w:t>
        </w:r>
        <w:r>
          <w:rPr>
            <w:rFonts w:ascii="PingFang SC" w:eastAsia="PingFang SC" w:hAnsi="Verdana" w:cs="PingFang SC"/>
            <w:color w:val="094EC0"/>
            <w:kern w:val="0"/>
            <w:sz w:val="28"/>
            <w:szCs w:val="28"/>
          </w:rPr>
          <w:t>...</w:t>
        </w:r>
      </w:hyperlink>
    </w:p>
    <w:p w14:paraId="4FE94D34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</w:p>
    <w:p w14:paraId="4443ADB0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PingFang SC" w:eastAsia="PingFang SC" w:hAnsi="Verdana" w:cs="PingFang SC"/>
          <w:color w:val="FFFFFF"/>
          <w:kern w:val="0"/>
          <w:sz w:val="28"/>
          <w:szCs w:val="28"/>
        </w:rPr>
      </w:pPr>
      <w:r>
        <w:rPr>
          <w:rFonts w:ascii="PingFang SC" w:eastAsia="PingFang SC" w:hAnsi="Verdana" w:cs="PingFang SC"/>
          <w:color w:val="FFFFFF"/>
          <w:kern w:val="0"/>
          <w:sz w:val="28"/>
          <w:szCs w:val="28"/>
        </w:rPr>
        <w:t xml:space="preserve">Copyright </w:t>
      </w:r>
      <w:r>
        <w:rPr>
          <w:rFonts w:ascii="PingFang SC" w:eastAsia="PingFang SC" w:hAnsi="Verdana" w:cs="PingFang SC" w:hint="eastAsia"/>
          <w:color w:val="FFFFFF"/>
          <w:kern w:val="0"/>
          <w:sz w:val="28"/>
          <w:szCs w:val="28"/>
        </w:rPr>
        <w:t>©</w:t>
      </w:r>
      <w:r>
        <w:rPr>
          <w:rFonts w:ascii="PingFang SC" w:eastAsia="PingFang SC" w:hAnsi="Verdana" w:cs="PingFang SC"/>
          <w:color w:val="FFFFFF"/>
          <w:kern w:val="0"/>
          <w:sz w:val="28"/>
          <w:szCs w:val="28"/>
        </w:rPr>
        <w:t xml:space="preserve">2017 polk6 Powered by: </w:t>
      </w:r>
      <w:hyperlink r:id="rId115" w:history="1">
        <w:r>
          <w:rPr>
            <w:rFonts w:ascii="PingFang SC" w:eastAsia="PingFang SC" w:hAnsi="Verdana" w:cs="PingFang SC" w:hint="eastAsia"/>
            <w:color w:val="FFFFFF"/>
            <w:kern w:val="0"/>
            <w:sz w:val="28"/>
            <w:szCs w:val="28"/>
          </w:rPr>
          <w:t>博客园</w:t>
        </w:r>
      </w:hyperlink>
      <w:r>
        <w:rPr>
          <w:rFonts w:ascii="PingFang SC" w:eastAsia="PingFang SC" w:hAnsi="Verdana" w:cs="PingFang SC"/>
          <w:color w:val="FFFFFF"/>
          <w:kern w:val="0"/>
          <w:sz w:val="28"/>
          <w:szCs w:val="28"/>
        </w:rPr>
        <w:t xml:space="preserve"> </w:t>
      </w:r>
      <w:r>
        <w:rPr>
          <w:rFonts w:ascii="PingFang SC" w:eastAsia="PingFang SC" w:hAnsi="Verdana" w:cs="PingFang SC" w:hint="eastAsia"/>
          <w:color w:val="FFFFFF"/>
          <w:kern w:val="0"/>
          <w:sz w:val="28"/>
          <w:szCs w:val="28"/>
        </w:rPr>
        <w:t>模板提供：</w:t>
      </w:r>
      <w:hyperlink r:id="rId116" w:history="1">
        <w:r>
          <w:rPr>
            <w:rFonts w:ascii="PingFang SC" w:eastAsia="PingFang SC" w:hAnsi="Verdana" w:cs="PingFang SC" w:hint="eastAsia"/>
            <w:color w:val="FFFFFF"/>
            <w:kern w:val="0"/>
            <w:sz w:val="28"/>
            <w:szCs w:val="28"/>
          </w:rPr>
          <w:t>沪江博客</w:t>
        </w:r>
      </w:hyperlink>
    </w:p>
    <w:p w14:paraId="736B250E" w14:textId="77777777" w:rsidR="00E8280F" w:rsidRDefault="00E8280F" w:rsidP="00E828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" w:eastAsia="PingFang SC" w:hAnsi="Verdana" w:cs="PingFang SC"/>
          <w:kern w:val="0"/>
          <w:sz w:val="28"/>
          <w:szCs w:val="28"/>
        </w:rPr>
      </w:pPr>
    </w:p>
    <w:p w14:paraId="70798E68" w14:textId="77777777" w:rsidR="00E8280F" w:rsidRDefault="00E8280F" w:rsidP="00E8280F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1C1C1C"/>
          <w:kern w:val="0"/>
          <w:sz w:val="30"/>
          <w:szCs w:val="30"/>
        </w:rPr>
      </w:pPr>
      <w:r>
        <w:rPr>
          <w:rFonts w:ascii="Verdana" w:eastAsia="PingFang SC" w:hAnsi="Verdana" w:cs="Verdana"/>
          <w:color w:val="1C1C1C"/>
          <w:kern w:val="0"/>
          <w:sz w:val="30"/>
          <w:szCs w:val="30"/>
        </w:rPr>
        <w:t>本篇文章：</w:t>
      </w:r>
      <w:r>
        <w:rPr>
          <w:rFonts w:ascii="Verdana" w:eastAsia="PingFang SC" w:hAnsi="Verdana" w:cs="Verdana"/>
          <w:color w:val="1C1C1C"/>
          <w:kern w:val="0"/>
          <w:sz w:val="30"/>
          <w:szCs w:val="30"/>
        </w:rPr>
        <w:t>1.4 HTML name</w:t>
      </w:r>
      <w:r>
        <w:rPr>
          <w:rFonts w:ascii="Verdana" w:eastAsia="PingFang SC" w:hAnsi="Verdana" w:cs="Verdana"/>
          <w:color w:val="1C1C1C"/>
          <w:kern w:val="0"/>
          <w:sz w:val="30"/>
          <w:szCs w:val="30"/>
        </w:rPr>
        <w:t>、</w:t>
      </w:r>
      <w:r>
        <w:rPr>
          <w:rFonts w:ascii="Verdana" w:eastAsia="PingFang SC" w:hAnsi="Verdana" w:cs="Verdana"/>
          <w:color w:val="1C1C1C"/>
          <w:kern w:val="0"/>
          <w:sz w:val="30"/>
          <w:szCs w:val="30"/>
        </w:rPr>
        <w:t>id</w:t>
      </w:r>
      <w:r>
        <w:rPr>
          <w:rFonts w:ascii="Verdana" w:eastAsia="PingFang SC" w:hAnsi="Verdana" w:cs="Verdana"/>
          <w:color w:val="1C1C1C"/>
          <w:kern w:val="0"/>
          <w:sz w:val="30"/>
          <w:szCs w:val="30"/>
        </w:rPr>
        <w:t>、</w:t>
      </w:r>
      <w:r>
        <w:rPr>
          <w:rFonts w:ascii="Verdana" w:eastAsia="PingFang SC" w:hAnsi="Verdana" w:cs="Verdana"/>
          <w:color w:val="1C1C1C"/>
          <w:kern w:val="0"/>
          <w:sz w:val="30"/>
          <w:szCs w:val="30"/>
        </w:rPr>
        <w:t xml:space="preserve">class </w:t>
      </w:r>
      <w:r>
        <w:rPr>
          <w:rFonts w:ascii="Verdana" w:eastAsia="PingFang SC" w:hAnsi="Verdana" w:cs="Verdana"/>
          <w:color w:val="1C1C1C"/>
          <w:kern w:val="0"/>
          <w:sz w:val="30"/>
          <w:szCs w:val="30"/>
        </w:rPr>
        <w:t>的区别</w:t>
      </w:r>
    </w:p>
    <w:p w14:paraId="02592398" w14:textId="77777777" w:rsidR="00D37414" w:rsidRDefault="00D37414"/>
    <w:sectPr w:rsidR="00D37414" w:rsidSect="000B693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0F"/>
    <w:rsid w:val="00633778"/>
    <w:rsid w:val="00D37414"/>
    <w:rsid w:val="00E8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D35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82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://news.cnblogs.com/n/573370/" TargetMode="External"/><Relationship Id="rId102" Type="http://schemas.openxmlformats.org/officeDocument/2006/relationships/hyperlink" Target="http://news.cnblogs.com/n/573381/" TargetMode="External"/><Relationship Id="rId103" Type="http://schemas.openxmlformats.org/officeDocument/2006/relationships/hyperlink" Target="http://news.cnblogs.com/n/573380/" TargetMode="External"/><Relationship Id="rId104" Type="http://schemas.openxmlformats.org/officeDocument/2006/relationships/hyperlink" Target="http://news.cnblogs.com/n/573378/" TargetMode="External"/><Relationship Id="rId105" Type="http://schemas.openxmlformats.org/officeDocument/2006/relationships/hyperlink" Target="http://news.cnblogs.com/n/573379/" TargetMode="External"/><Relationship Id="rId106" Type="http://schemas.openxmlformats.org/officeDocument/2006/relationships/hyperlink" Target="http://news.cnblogs.com/" TargetMode="External"/><Relationship Id="rId107" Type="http://schemas.openxmlformats.org/officeDocument/2006/relationships/hyperlink" Target="https://www.jiguang.cn/devservice?source=bky&amp;hmsr=%E5%8D%9A%E5%AE%A2%E5%9B%AD&amp;hmpl=&amp;hmcu=&amp;hmkw=&amp;hmci=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blogs.com/polk6/" TargetMode="External"/><Relationship Id="rId6" Type="http://schemas.openxmlformats.org/officeDocument/2006/relationships/hyperlink" Target="http://www.cnblogs.com/" TargetMode="External"/><Relationship Id="rId7" Type="http://schemas.openxmlformats.org/officeDocument/2006/relationships/hyperlink" Target="http://www.cnblogs.com/polk6/" TargetMode="External"/><Relationship Id="rId8" Type="http://schemas.openxmlformats.org/officeDocument/2006/relationships/hyperlink" Target="https://msg.cnblogs.com/send/polk6" TargetMode="External"/><Relationship Id="rId9" Type="http://schemas.openxmlformats.org/officeDocument/2006/relationships/hyperlink" Target="https://i.cnblogs.com/" TargetMode="External"/><Relationship Id="rId108" Type="http://schemas.openxmlformats.org/officeDocument/2006/relationships/image" Target="media/image5.png"/><Relationship Id="rId109" Type="http://schemas.openxmlformats.org/officeDocument/2006/relationships/hyperlink" Target="http://kb.cnblogs.com/page/570194/" TargetMode="External"/><Relationship Id="rId10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3" Type="http://schemas.openxmlformats.org/officeDocument/2006/relationships/hyperlink" Target="http://www.cnblogs.com/polk6/category/927647.html" TargetMode="External"/><Relationship Id="rId14" Type="http://schemas.openxmlformats.org/officeDocument/2006/relationships/hyperlink" Target="http://www.cnblogs.com/polk6/category/718275.html" TargetMode="External"/><Relationship Id="rId15" Type="http://schemas.openxmlformats.org/officeDocument/2006/relationships/hyperlink" Target="http://www.cnblogs.com/polk6/category/718421.html" TargetMode="External"/><Relationship Id="rId16" Type="http://schemas.openxmlformats.org/officeDocument/2006/relationships/hyperlink" Target="http://www.cnblogs.com/polk6/category/907338.html" TargetMode="External"/><Relationship Id="rId17" Type="http://schemas.openxmlformats.org/officeDocument/2006/relationships/hyperlink" Target="http://www.cnblogs.com/polk6/category/866467.html" TargetMode="External"/><Relationship Id="rId18" Type="http://schemas.openxmlformats.org/officeDocument/2006/relationships/hyperlink" Target="http://www.cnblogs.com/polk6/category/718419.html" TargetMode="External"/><Relationship Id="rId19" Type="http://schemas.openxmlformats.org/officeDocument/2006/relationships/hyperlink" Target="http://www.cnblogs.com/polk6/category/807839.html" TargetMode="External"/><Relationship Id="rId30" Type="http://schemas.openxmlformats.org/officeDocument/2006/relationships/hyperlink" Target="http://www.cnblogs.com/polk6/archive/2013/06/08/3124228.html" TargetMode="External"/><Relationship Id="rId31" Type="http://schemas.openxmlformats.org/officeDocument/2006/relationships/hyperlink" Target="http://www.cnblogs.com/polk6/p/5018044.html" TargetMode="External"/><Relationship Id="rId32" Type="http://schemas.openxmlformats.org/officeDocument/2006/relationships/hyperlink" Target="http://www.cnblogs.com/polk6/p/3142187.html" TargetMode="External"/><Relationship Id="rId33" Type="http://schemas.openxmlformats.org/officeDocument/2006/relationships/hyperlink" Target="http://www.cnblogs.com/polk6/p/5465088.html" TargetMode="External"/><Relationship Id="rId34" Type="http://schemas.openxmlformats.org/officeDocument/2006/relationships/hyperlink" Target="http://www.cnblogs.com/polk6/p/5052786.html" TargetMode="External"/><Relationship Id="rId35" Type="http://schemas.openxmlformats.org/officeDocument/2006/relationships/hyperlink" Target="http://www.cnblogs.com/polk6/p/3411532.html" TargetMode="External"/><Relationship Id="rId36" Type="http://schemas.openxmlformats.org/officeDocument/2006/relationships/hyperlink" Target="http://www.cnblogs.com/polk6/p/4425620.html" TargetMode="External"/><Relationship Id="rId37" Type="http://schemas.openxmlformats.org/officeDocument/2006/relationships/hyperlink" Target="http://www.cnblogs.com/polk6/p/6052908.html" TargetMode="External"/><Relationship Id="rId38" Type="http://schemas.openxmlformats.org/officeDocument/2006/relationships/hyperlink" Target="http://www.cnblogs.com/polk6/p/3142187.html" TargetMode="External"/><Relationship Id="rId39" Type="http://schemas.openxmlformats.org/officeDocument/2006/relationships/hyperlink" Target="http://www.cnblogs.com/polk6/p/5052786.html" TargetMode="External"/><Relationship Id="rId50" Type="http://schemas.openxmlformats.org/officeDocument/2006/relationships/image" Target="media/image1.png"/><Relationship Id="rId51" Type="http://schemas.openxmlformats.org/officeDocument/2006/relationships/image" Target="media/image2.png"/><Relationship Id="rId52" Type="http://schemas.openxmlformats.org/officeDocument/2006/relationships/image" Target="media/image3.png"/><Relationship Id="rId53" Type="http://schemas.openxmlformats.org/officeDocument/2006/relationships/hyperlink" Target="http://home.cnblogs.com/u/polk6/followees" TargetMode="External"/><Relationship Id="rId54" Type="http://schemas.openxmlformats.org/officeDocument/2006/relationships/hyperlink" Target="http://home.cnblogs.com/u/polk6/followers" TargetMode="External"/><Relationship Id="rId55" Type="http://schemas.openxmlformats.org/officeDocument/2006/relationships/hyperlink" Target="javascript:void(0);" TargetMode="External"/><Relationship Id="rId56" Type="http://schemas.openxmlformats.org/officeDocument/2006/relationships/hyperlink" Target="http://www.cnblogs.com/polk6/archive/2013/03/22/2976028.html" TargetMode="External"/><Relationship Id="rId57" Type="http://schemas.openxmlformats.org/officeDocument/2006/relationships/hyperlink" Target="http://www.cnblogs.com/polk6/archive/2013/05/10/3071451.html" TargetMode="External"/><Relationship Id="rId58" Type="http://schemas.openxmlformats.org/officeDocument/2006/relationships/hyperlink" Target="http://www.cnblogs.com/polk6/" TargetMode="External"/><Relationship Id="rId59" Type="http://schemas.openxmlformats.org/officeDocument/2006/relationships/hyperlink" Target="https://i.cnblogs.com/EditPosts.aspx?postid=3071327" TargetMode="External"/><Relationship Id="rId70" Type="http://schemas.openxmlformats.org/officeDocument/2006/relationships/hyperlink" Target="http://msg.cnblogs.com/send/%E5%8D%9A%E5%A4%A7%E5%8F%AF%E4%BB%A5%E7%A8%80%E9%87%8A%E5%BF%A7%E6%84%81" TargetMode="External"/><Relationship Id="rId71" Type="http://schemas.openxmlformats.org/officeDocument/2006/relationships/hyperlink" Target="javascript:void(0);" TargetMode="External"/><Relationship Id="rId72" Type="http://schemas.openxmlformats.org/officeDocument/2006/relationships/hyperlink" Target="http://home.cnblogs.com/u/696361/" TargetMode="External"/><Relationship Id="rId73" Type="http://schemas.openxmlformats.org/officeDocument/2006/relationships/hyperlink" Target="http://msg.cnblogs.com/send/szjmsy" TargetMode="External"/><Relationship Id="rId74" Type="http://schemas.openxmlformats.org/officeDocument/2006/relationships/hyperlink" Target="javascript:void(0);" TargetMode="External"/><Relationship Id="rId75" Type="http://schemas.openxmlformats.org/officeDocument/2006/relationships/hyperlink" Target="http://home.cnblogs.com/u/777647/" TargetMode="External"/><Relationship Id="rId76" Type="http://schemas.openxmlformats.org/officeDocument/2006/relationships/hyperlink" Target="http://msg.cnblogs.com/send/buxiao_2005" TargetMode="External"/><Relationship Id="rId77" Type="http://schemas.openxmlformats.org/officeDocument/2006/relationships/hyperlink" Target="javascript:void(0);" TargetMode="External"/><Relationship Id="rId78" Type="http://schemas.openxmlformats.org/officeDocument/2006/relationships/hyperlink" Target="http://home.cnblogs.com/u/761546/" TargetMode="External"/><Relationship Id="rId79" Type="http://schemas.openxmlformats.org/officeDocument/2006/relationships/hyperlink" Target="http://msg.cnblogs.com/send/LoveKying" TargetMode="External"/><Relationship Id="rId110" Type="http://schemas.openxmlformats.org/officeDocument/2006/relationships/hyperlink" Target="http://kb.cnblogs.com/page/569992/" TargetMode="External"/><Relationship Id="rId90" Type="http://schemas.openxmlformats.org/officeDocument/2006/relationships/hyperlink" Target="http://www.cnblogs.com/study-fanzeng/" TargetMode="External"/><Relationship Id="rId91" Type="http://schemas.openxmlformats.org/officeDocument/2006/relationships/hyperlink" Target="http://msg.cnblogs.com/send/xiuxiu%5E%E8%AE%B0%E5%BF%86" TargetMode="External"/><Relationship Id="rId92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96" Type="http://schemas.openxmlformats.org/officeDocument/2006/relationships/hyperlink" Target="http://www.cnblogs.com/" TargetMode="External"/><Relationship Id="rId97" Type="http://schemas.openxmlformats.org/officeDocument/2006/relationships/hyperlink" Target="http://www.ucancode.com/index.htm" TargetMode="External"/><Relationship Id="rId98" Type="http://schemas.openxmlformats.org/officeDocument/2006/relationships/hyperlink" Target="https://cloud.tencent.com/developer/labs?fromSource=gwzcw.241259.241259.241259" TargetMode="External"/><Relationship Id="rId99" Type="http://schemas.openxmlformats.org/officeDocument/2006/relationships/hyperlink" Target="http://click.aliyun.com/m/19236/" TargetMode="External"/><Relationship Id="rId111" Type="http://schemas.openxmlformats.org/officeDocument/2006/relationships/hyperlink" Target="http://kb.cnblogs.com/page/569056/" TargetMode="External"/><Relationship Id="rId112" Type="http://schemas.openxmlformats.org/officeDocument/2006/relationships/hyperlink" Target="http://kb.cnblogs.com/page/565901/" TargetMode="External"/><Relationship Id="rId113" Type="http://schemas.openxmlformats.org/officeDocument/2006/relationships/hyperlink" Target="http://kb.cnblogs.com/page/566523/" TargetMode="External"/><Relationship Id="rId114" Type="http://schemas.openxmlformats.org/officeDocument/2006/relationships/hyperlink" Target="http://kb.cnblogs.com/" TargetMode="External"/><Relationship Id="rId115" Type="http://schemas.openxmlformats.org/officeDocument/2006/relationships/hyperlink" Target="http://www.cnblogs.com/" TargetMode="External"/><Relationship Id="rId116" Type="http://schemas.openxmlformats.org/officeDocument/2006/relationships/hyperlink" Target="http://blog.hjenglish.com/" TargetMode="External"/><Relationship Id="rId117" Type="http://schemas.openxmlformats.org/officeDocument/2006/relationships/fontTable" Target="fontTable.xml"/><Relationship Id="rId118" Type="http://schemas.openxmlformats.org/officeDocument/2006/relationships/theme" Target="theme/theme1.xml"/><Relationship Id="rId20" Type="http://schemas.openxmlformats.org/officeDocument/2006/relationships/hyperlink" Target="http://www.cnblogs.com/polk6/category/718420.html" TargetMode="External"/><Relationship Id="rId21" Type="http://schemas.openxmlformats.org/officeDocument/2006/relationships/hyperlink" Target="http://www.cnblogs.com/polk6/category/718287.html" TargetMode="External"/><Relationship Id="rId22" Type="http://schemas.openxmlformats.org/officeDocument/2006/relationships/hyperlink" Target="http://www.cnblogs.com/polk6/category/943217.html" TargetMode="External"/><Relationship Id="rId23" Type="http://schemas.openxmlformats.org/officeDocument/2006/relationships/hyperlink" Target="http://www.cnblogs.com/polk6/category/914598.html" TargetMode="External"/><Relationship Id="rId24" Type="http://schemas.openxmlformats.org/officeDocument/2006/relationships/hyperlink" Target="http://www.cnblogs.com/polk6/p/6196949.html#3727094" TargetMode="External"/><Relationship Id="rId25" Type="http://schemas.openxmlformats.org/officeDocument/2006/relationships/hyperlink" Target="http://www.cnblogs.com/polk6/p/3214847.html#3726531" TargetMode="External"/><Relationship Id="rId26" Type="http://schemas.openxmlformats.org/officeDocument/2006/relationships/hyperlink" Target="http://www.cnblogs.com/polk6/p/6196949.html#3726386" TargetMode="External"/><Relationship Id="rId27" Type="http://schemas.openxmlformats.org/officeDocument/2006/relationships/hyperlink" Target="http://www.cnblogs.com/polk6/p/5051935.html#3719199" TargetMode="External"/><Relationship Id="rId28" Type="http://schemas.openxmlformats.org/officeDocument/2006/relationships/hyperlink" Target="http://www.cnblogs.com/polk6/p/5738789.html#3695703" TargetMode="External"/><Relationship Id="rId29" Type="http://schemas.openxmlformats.org/officeDocument/2006/relationships/hyperlink" Target="http://www.cnblogs.com/polk6/archive/2013/05/10/3071327.html" TargetMode="External"/><Relationship Id="rId40" Type="http://schemas.openxmlformats.org/officeDocument/2006/relationships/hyperlink" Target="http://www.cnblogs.com/polk6/p/3142187.html" TargetMode="External"/><Relationship Id="rId41" Type="http://schemas.openxmlformats.org/officeDocument/2006/relationships/hyperlink" Target="http://www.cnblogs.com/polk6/p/4425620.html" TargetMode="External"/><Relationship Id="rId42" Type="http://schemas.openxmlformats.org/officeDocument/2006/relationships/hyperlink" Target="http://www.cnblogs.com/polk6/p/5465088.html" TargetMode="External"/><Relationship Id="rId43" Type="http://schemas.openxmlformats.org/officeDocument/2006/relationships/hyperlink" Target="http://www.cnblogs.com/polk6/p/4660195.html" TargetMode="External"/><Relationship Id="rId44" Type="http://schemas.openxmlformats.org/officeDocument/2006/relationships/hyperlink" Target="http://www.cnblogs.com/polk6/archive/2013/05/10/3071327.html" TargetMode="External"/><Relationship Id="rId45" Type="http://schemas.openxmlformats.org/officeDocument/2006/relationships/hyperlink" Target="http://www.cnblogs.com/polk6/category/927647.html" TargetMode="External"/><Relationship Id="rId46" Type="http://schemas.openxmlformats.org/officeDocument/2006/relationships/hyperlink" Target="http://www.cnblogs.com/polk6/tag/Web/" TargetMode="External"/><Relationship Id="rId47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60" Type="http://schemas.openxmlformats.org/officeDocument/2006/relationships/hyperlink" Target="http://www.cnblogs.com/wanghaibin/" TargetMode="External"/><Relationship Id="rId61" Type="http://schemas.openxmlformats.org/officeDocument/2006/relationships/hyperlink" Target="http://msg.cnblogs.com/send/%E6%B5%B7%E9%98%94%E5%A4%A9%E7%A9%BAXM" TargetMode="External"/><Relationship Id="rId62" Type="http://schemas.openxmlformats.org/officeDocument/2006/relationships/hyperlink" Target="javascript:void(0);" TargetMode="External"/><Relationship Id="rId63" Type="http://schemas.openxmlformats.org/officeDocument/2006/relationships/hyperlink" Target="http://home.cnblogs.com/u/636984/" TargetMode="External"/><Relationship Id="rId64" Type="http://schemas.openxmlformats.org/officeDocument/2006/relationships/hyperlink" Target="http://msg.cnblogs.com/send/Nbird" TargetMode="External"/><Relationship Id="rId65" Type="http://schemas.openxmlformats.org/officeDocument/2006/relationships/hyperlink" Target="javascript:void(0);" TargetMode="External"/><Relationship Id="rId66" Type="http://schemas.openxmlformats.org/officeDocument/2006/relationships/hyperlink" Target="http://www.cnblogs.com/tedyhy/" TargetMode="External"/><Relationship Id="rId67" Type="http://schemas.openxmlformats.org/officeDocument/2006/relationships/hyperlink" Target="http://msg.cnblogs.com/send/%E5%BC%80%E4%BC%AF" TargetMode="External"/><Relationship Id="rId68" Type="http://schemas.openxmlformats.org/officeDocument/2006/relationships/hyperlink" Target="javascript:void(0);" TargetMode="External"/><Relationship Id="rId69" Type="http://schemas.openxmlformats.org/officeDocument/2006/relationships/hyperlink" Target="http://home.cnblogs.com/u/687050/" TargetMode="External"/><Relationship Id="rId100" Type="http://schemas.openxmlformats.org/officeDocument/2006/relationships/image" Target="media/image4.jpeg"/><Relationship Id="rId80" Type="http://schemas.openxmlformats.org/officeDocument/2006/relationships/hyperlink" Target="javascript:void(0);" TargetMode="External"/><Relationship Id="rId81" Type="http://schemas.openxmlformats.org/officeDocument/2006/relationships/hyperlink" Target="http://www.cnblogs.com/yinxingyeye/" TargetMode="External"/><Relationship Id="rId82" Type="http://schemas.openxmlformats.org/officeDocument/2006/relationships/hyperlink" Target="http://msg.cnblogs.com/send/%E9%93%B6%E6%9D%8F%E5%8F%B6%E5%84%BF" TargetMode="External"/><Relationship Id="rId83" Type="http://schemas.openxmlformats.org/officeDocument/2006/relationships/hyperlink" Target="javascript:void(0);" TargetMode="External"/><Relationship Id="rId84" Type="http://schemas.openxmlformats.org/officeDocument/2006/relationships/hyperlink" Target="http://www.cnblogs.com/polk6/" TargetMode="External"/><Relationship Id="rId85" Type="http://schemas.openxmlformats.org/officeDocument/2006/relationships/hyperlink" Target="http://msg.cnblogs.com/send/polk6" TargetMode="External"/><Relationship Id="rId86" Type="http://schemas.openxmlformats.org/officeDocument/2006/relationships/hyperlink" Target="javascript:void(0);" TargetMode="External"/><Relationship Id="rId87" Type="http://schemas.openxmlformats.org/officeDocument/2006/relationships/hyperlink" Target="http://www.cnblogs.com/lyf161/" TargetMode="External"/><Relationship Id="rId88" Type="http://schemas.openxmlformats.org/officeDocument/2006/relationships/hyperlink" Target="http://msg.cnblogs.com/send/%E6%89%AC%E5%B8%86%E3%83%A1%E9%A3%8E%E4%B8%AD%E9%A6%99" TargetMode="External"/><Relationship Id="rId8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1567</Words>
  <Characters>8934</Characters>
  <Application>Microsoft Macintosh Word</Application>
  <DocSecurity>0</DocSecurity>
  <Lines>74</Lines>
  <Paragraphs>20</Paragraphs>
  <ScaleCrop>false</ScaleCrop>
  <LinksUpToDate>false</LinksUpToDate>
  <CharactersWithSpaces>10481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2017-07-07T16:33:00Z</dcterms:created>
  <dcterms:modified xsi:type="dcterms:W3CDTF">2017-07-07T16:36:00Z</dcterms:modified>
</cp:coreProperties>
</file>